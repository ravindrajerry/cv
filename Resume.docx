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7FD" w:rsidRPr="00CB3793" w:rsidRDefault="00D217FD" w:rsidP="00CB3793">
      <w:pPr>
        <w:autoSpaceDE w:val="0"/>
        <w:autoSpaceDN w:val="0"/>
        <w:adjustRightInd w:val="0"/>
        <w:spacing w:after="0" w:line="360" w:lineRule="auto"/>
        <w:contextualSpacing/>
        <w:jc w:val="center"/>
        <w:rPr>
          <w:b/>
          <w:color w:val="C0504D"/>
        </w:rPr>
      </w:pPr>
      <w:r w:rsidRPr="00CB3793">
        <w:rPr>
          <w:b/>
          <w:color w:val="C0504D"/>
        </w:rPr>
        <w:t xml:space="preserve">RESUME </w:t>
      </w:r>
    </w:p>
    <w:p w:rsidR="00D6558D" w:rsidRPr="00CB3793" w:rsidRDefault="00A74B3B" w:rsidP="00D217FD">
      <w:pPr>
        <w:autoSpaceDE w:val="0"/>
        <w:autoSpaceDN w:val="0"/>
        <w:adjustRightInd w:val="0"/>
        <w:spacing w:after="0" w:line="360" w:lineRule="auto"/>
        <w:contextualSpacing/>
        <w:rPr>
          <w:b/>
          <w:noProof/>
        </w:rPr>
      </w:pPr>
      <w:r w:rsidRPr="00CB3793">
        <w:rPr>
          <w:b/>
          <w:color w:val="C0504D"/>
        </w:rPr>
        <w:t>Ravindra</w:t>
      </w:r>
      <w:r w:rsidR="00623407">
        <w:rPr>
          <w:b/>
          <w:color w:val="C0504D"/>
        </w:rPr>
        <w:t xml:space="preserve"> </w:t>
      </w:r>
      <w:r w:rsidR="00C73765" w:rsidRPr="00CB3793">
        <w:rPr>
          <w:b/>
          <w:color w:val="C0504D"/>
        </w:rPr>
        <w:t>Babu</w:t>
      </w:r>
      <w:r w:rsidR="00C73765" w:rsidRPr="00CB3793">
        <w:rPr>
          <w:b/>
          <w:color w:val="C0504D"/>
        </w:rPr>
        <w:tab/>
      </w:r>
      <w:r w:rsidR="00C73765" w:rsidRPr="00CB3793">
        <w:rPr>
          <w:b/>
          <w:color w:val="C0504D"/>
        </w:rPr>
        <w:tab/>
      </w:r>
      <w:r w:rsidR="00C73765" w:rsidRPr="00CB3793">
        <w:rPr>
          <w:b/>
          <w:color w:val="C0504D"/>
        </w:rPr>
        <w:tab/>
      </w:r>
      <w:r w:rsidR="00C73765" w:rsidRPr="00CB3793">
        <w:rPr>
          <w:b/>
          <w:color w:val="C0504D"/>
        </w:rPr>
        <w:tab/>
      </w:r>
      <w:r w:rsidR="00C73765" w:rsidRPr="00CB3793">
        <w:rPr>
          <w:b/>
          <w:color w:val="C0504D"/>
        </w:rPr>
        <w:tab/>
      </w:r>
      <w:r w:rsidR="00C73765" w:rsidRPr="00CB3793">
        <w:rPr>
          <w:b/>
          <w:color w:val="C0504D"/>
        </w:rPr>
        <w:tab/>
      </w:r>
      <w:r w:rsidR="00C73765" w:rsidRPr="00CB3793">
        <w:rPr>
          <w:b/>
          <w:color w:val="C0504D"/>
        </w:rPr>
        <w:tab/>
      </w:r>
      <w:r w:rsidR="00623407">
        <w:rPr>
          <w:b/>
          <w:color w:val="C0504D"/>
        </w:rPr>
        <w:t xml:space="preserve">      </w:t>
      </w:r>
      <w:r w:rsidR="0038611F" w:rsidRPr="00CB3793">
        <w:rPr>
          <w:bCs/>
        </w:rPr>
        <w:t>E</w:t>
      </w:r>
      <w:r w:rsidR="0070417B" w:rsidRPr="00CB3793">
        <w:rPr>
          <w:bCs/>
        </w:rPr>
        <w:t>-mail</w:t>
      </w:r>
      <w:r w:rsidR="00C077C1" w:rsidRPr="00CB3793">
        <w:t xml:space="preserve"> :</w:t>
      </w:r>
      <w:hyperlink r:id="rId8" w:history="1">
        <w:r w:rsidR="00AC2F73" w:rsidRPr="00CB3793">
          <w:rPr>
            <w:rStyle w:val="Hyperlink"/>
            <w:b/>
            <w:lang w:bidi="uz-Cyrl-UZ"/>
          </w:rPr>
          <w:t>ravindra.babu2956@gmail.com</w:t>
        </w:r>
      </w:hyperlink>
    </w:p>
    <w:p w:rsidR="008F6C9E" w:rsidRPr="00CB3793" w:rsidRDefault="00D6558D" w:rsidP="008F6C9E">
      <w:pPr>
        <w:pBdr>
          <w:bottom w:val="single" w:sz="6" w:space="1" w:color="auto"/>
        </w:pBdr>
        <w:autoSpaceDE w:val="0"/>
        <w:autoSpaceDN w:val="0"/>
        <w:adjustRightInd w:val="0"/>
        <w:spacing w:after="0" w:line="360" w:lineRule="auto"/>
        <w:contextualSpacing/>
      </w:pPr>
      <w:r w:rsidRPr="00CB3793">
        <w:t>Hyderabad</w:t>
      </w:r>
      <w:r w:rsidR="008F6C9E" w:rsidRPr="00CB3793">
        <w:t xml:space="preserve">.   </w:t>
      </w:r>
      <w:r w:rsidR="00CB3793">
        <w:tab/>
      </w:r>
      <w:r w:rsidR="00CB3793">
        <w:tab/>
      </w:r>
      <w:r w:rsidR="00CB3793">
        <w:tab/>
      </w:r>
      <w:r w:rsidR="00CB3793">
        <w:tab/>
      </w:r>
      <w:r w:rsidR="00CB3793">
        <w:tab/>
      </w:r>
      <w:r w:rsidR="00CB3793">
        <w:tab/>
      </w:r>
      <w:r w:rsidR="00CB3793">
        <w:tab/>
      </w:r>
      <w:r w:rsidR="00623407">
        <w:tab/>
        <w:t xml:space="preserve">              </w:t>
      </w:r>
      <w:r w:rsidR="00CB3793">
        <w:tab/>
      </w:r>
      <w:r w:rsidR="00CB3793" w:rsidRPr="00CB3793">
        <w:t>Contact:(+91)9908352331</w:t>
      </w:r>
    </w:p>
    <w:p w:rsidR="004929C4" w:rsidRPr="00CB3793" w:rsidRDefault="004929C4" w:rsidP="008F6C9E">
      <w:pPr>
        <w:autoSpaceDE w:val="0"/>
        <w:autoSpaceDN w:val="0"/>
        <w:adjustRightInd w:val="0"/>
        <w:spacing w:after="0" w:line="360" w:lineRule="auto"/>
        <w:contextualSpacing/>
        <w:rPr>
          <w:b/>
          <w:i/>
          <w:iCs/>
        </w:rPr>
      </w:pPr>
    </w:p>
    <w:p w:rsidR="008F6C9E" w:rsidRPr="00CB3793" w:rsidRDefault="004929C4" w:rsidP="008F6C9E">
      <w:pPr>
        <w:autoSpaceDE w:val="0"/>
        <w:autoSpaceDN w:val="0"/>
        <w:adjustRightInd w:val="0"/>
        <w:spacing w:after="0" w:line="360" w:lineRule="auto"/>
        <w:contextualSpacing/>
        <w:rPr>
          <w:b/>
          <w:i/>
          <w:iCs/>
          <w:color w:val="C0504D"/>
        </w:rPr>
      </w:pPr>
      <w:r w:rsidRPr="00CB3793">
        <w:rPr>
          <w:b/>
          <w:i/>
          <w:iCs/>
          <w:color w:val="C0504D"/>
        </w:rPr>
        <w:t>OBJECTIVE:</w:t>
      </w:r>
    </w:p>
    <w:p w:rsidR="004077F0" w:rsidRPr="00CB3793" w:rsidRDefault="004077F0" w:rsidP="004077F0">
      <w:pPr>
        <w:pStyle w:val="MediumGrid1-Accent21"/>
        <w:spacing w:line="360" w:lineRule="auto"/>
      </w:pPr>
      <w:r w:rsidRPr="00CB3793">
        <w:t>Seeking a challenging Software Developer Position</w:t>
      </w:r>
      <w:r w:rsidR="002C7CFB">
        <w:t xml:space="preserve">, </w:t>
      </w:r>
      <w:r w:rsidRPr="00CB3793">
        <w:t xml:space="preserve">where I can </w:t>
      </w:r>
      <w:r w:rsidR="009903AD" w:rsidRPr="00CB3793">
        <w:t xml:space="preserve">best </w:t>
      </w:r>
      <w:r w:rsidRPr="00CB3793">
        <w:t xml:space="preserve">utilize my skills for the </w:t>
      </w:r>
      <w:r w:rsidR="00DF295A" w:rsidRPr="00CB3793">
        <w:t xml:space="preserve">benefit of the company and career </w:t>
      </w:r>
      <w:r w:rsidRPr="00CB3793">
        <w:t>growth.</w:t>
      </w:r>
    </w:p>
    <w:p w:rsidR="000A614F" w:rsidRPr="00CB3793" w:rsidRDefault="00683BB0" w:rsidP="006039EF">
      <w:pPr>
        <w:spacing w:line="360" w:lineRule="auto"/>
        <w:contextualSpacing/>
        <w:rPr>
          <w:b/>
          <w:i/>
          <w:iCs/>
          <w:color w:val="C0504D"/>
        </w:rPr>
      </w:pPr>
      <w:r w:rsidRPr="00CB3793">
        <w:rPr>
          <w:b/>
          <w:i/>
          <w:iCs/>
          <w:color w:val="C0504D"/>
        </w:rPr>
        <w:t>SUMMARY OF QUALIFICATION:</w:t>
      </w:r>
    </w:p>
    <w:p w:rsidR="00683846" w:rsidRPr="00CB3793" w:rsidRDefault="00E71105" w:rsidP="00683846">
      <w:pPr>
        <w:pStyle w:val="MediumGrid1-Accent21"/>
        <w:numPr>
          <w:ilvl w:val="0"/>
          <w:numId w:val="6"/>
        </w:numPr>
        <w:spacing w:line="360" w:lineRule="auto"/>
      </w:pPr>
      <w:r>
        <w:rPr>
          <w:b/>
        </w:rPr>
        <w:t>3</w:t>
      </w:r>
      <w:r w:rsidR="005B41FF">
        <w:rPr>
          <w:b/>
        </w:rPr>
        <w:t>+</w:t>
      </w:r>
      <w:r w:rsidR="00594326">
        <w:rPr>
          <w:b/>
        </w:rPr>
        <w:t xml:space="preserve"> </w:t>
      </w:r>
      <w:r w:rsidR="00D60421" w:rsidRPr="00CB3793">
        <w:rPr>
          <w:b/>
        </w:rPr>
        <w:t>Years</w:t>
      </w:r>
      <w:r w:rsidR="00B96189">
        <w:rPr>
          <w:b/>
        </w:rPr>
        <w:t xml:space="preserve">  </w:t>
      </w:r>
      <w:r w:rsidR="00164C3D" w:rsidRPr="00CB3793">
        <w:t>of</w:t>
      </w:r>
      <w:r w:rsidR="00B96189">
        <w:t xml:space="preserve"> </w:t>
      </w:r>
      <w:r w:rsidR="00D83E24" w:rsidRPr="00CB3793">
        <w:t xml:space="preserve">Software </w:t>
      </w:r>
      <w:r w:rsidR="00AE1143" w:rsidRPr="00CB3793">
        <w:t>Development experience</w:t>
      </w:r>
      <w:r w:rsidR="007E59E7">
        <w:t xml:space="preserve"> </w:t>
      </w:r>
      <w:r w:rsidR="000C2BF5" w:rsidRPr="00CB3793">
        <w:t>in</w:t>
      </w:r>
      <w:r w:rsidR="00B96189">
        <w:t xml:space="preserve"> </w:t>
      </w:r>
      <w:r w:rsidR="00010C2D" w:rsidRPr="00CB3793">
        <w:rPr>
          <w:b/>
        </w:rPr>
        <w:t xml:space="preserve">Java and </w:t>
      </w:r>
      <w:r w:rsidR="008644AF" w:rsidRPr="00CB3793">
        <w:rPr>
          <w:b/>
        </w:rPr>
        <w:t>J2EE</w:t>
      </w:r>
      <w:r w:rsidR="00B96189">
        <w:rPr>
          <w:b/>
        </w:rPr>
        <w:t xml:space="preserve"> </w:t>
      </w:r>
      <w:r w:rsidR="008644AF" w:rsidRPr="00CB3793">
        <w:t>Development.</w:t>
      </w:r>
    </w:p>
    <w:p w:rsidR="008644AF" w:rsidRPr="00CB3793" w:rsidRDefault="00B46A3B" w:rsidP="008644AF">
      <w:pPr>
        <w:pStyle w:val="MediumGrid1-Accent21"/>
        <w:numPr>
          <w:ilvl w:val="0"/>
          <w:numId w:val="6"/>
        </w:numPr>
        <w:spacing w:line="360" w:lineRule="auto"/>
        <w:rPr>
          <w:b/>
        </w:rPr>
      </w:pPr>
      <w:r>
        <w:t>E</w:t>
      </w:r>
      <w:r w:rsidR="008644AF" w:rsidRPr="00CB3793">
        <w:t xml:space="preserve">xperience in </w:t>
      </w:r>
      <w:r w:rsidR="008644AF" w:rsidRPr="00CB3793">
        <w:rPr>
          <w:b/>
        </w:rPr>
        <w:t>Java, JDBC,</w:t>
      </w:r>
      <w:r w:rsidR="00F3605F">
        <w:rPr>
          <w:b/>
        </w:rPr>
        <w:t>JPA,</w:t>
      </w:r>
      <w:r w:rsidR="008644AF" w:rsidRPr="00CB3793">
        <w:rPr>
          <w:b/>
        </w:rPr>
        <w:t xml:space="preserve"> Servlets, JSP, Spring(MVC)</w:t>
      </w:r>
      <w:r w:rsidR="00945C27">
        <w:rPr>
          <w:b/>
        </w:rPr>
        <w:t xml:space="preserve"> and RESTfull Services</w:t>
      </w:r>
      <w:r w:rsidR="008644AF" w:rsidRPr="00CB3793">
        <w:rPr>
          <w:b/>
        </w:rPr>
        <w:t>.</w:t>
      </w:r>
    </w:p>
    <w:p w:rsidR="004D622C" w:rsidRPr="004D622C" w:rsidRDefault="006B46FF" w:rsidP="004D622C">
      <w:pPr>
        <w:pStyle w:val="MediumGrid1-Accent21"/>
        <w:numPr>
          <w:ilvl w:val="0"/>
          <w:numId w:val="6"/>
        </w:numPr>
        <w:spacing w:line="360" w:lineRule="auto"/>
        <w:rPr>
          <w:b/>
        </w:rPr>
      </w:pPr>
      <w:r w:rsidRPr="00CB3793">
        <w:t>Working experience in</w:t>
      </w:r>
      <w:r w:rsidR="0060102A" w:rsidRPr="00CB3793">
        <w:t xml:space="preserve"> Agile and SDLC Development process.</w:t>
      </w:r>
    </w:p>
    <w:p w:rsidR="008644AF" w:rsidRPr="00CB3793" w:rsidRDefault="008644AF" w:rsidP="008644AF">
      <w:pPr>
        <w:widowControl w:val="0"/>
        <w:numPr>
          <w:ilvl w:val="0"/>
          <w:numId w:val="6"/>
        </w:numPr>
        <w:suppressAutoHyphens/>
        <w:spacing w:after="0" w:line="360" w:lineRule="auto"/>
        <w:contextualSpacing/>
        <w:jc w:val="left"/>
      </w:pPr>
      <w:r w:rsidRPr="00CB3793">
        <w:t>Strong exposure on MVC Architecture.</w:t>
      </w:r>
    </w:p>
    <w:p w:rsidR="008644AF" w:rsidRPr="00CB3793" w:rsidRDefault="008644AF" w:rsidP="008644AF">
      <w:pPr>
        <w:widowControl w:val="0"/>
        <w:numPr>
          <w:ilvl w:val="0"/>
          <w:numId w:val="6"/>
        </w:numPr>
        <w:suppressAutoHyphens/>
        <w:spacing w:after="0" w:line="360" w:lineRule="auto"/>
        <w:contextualSpacing/>
        <w:jc w:val="left"/>
      </w:pPr>
      <w:r w:rsidRPr="00CB3793">
        <w:t>Good knowledge in the Back-End tools Oracle</w:t>
      </w:r>
      <w:r w:rsidR="00596525">
        <w:t>(db</w:t>
      </w:r>
      <w:r w:rsidR="006A4296">
        <w:t>eaver</w:t>
      </w:r>
      <w:r w:rsidR="00596525">
        <w:t>)</w:t>
      </w:r>
      <w:r w:rsidRPr="00CB3793">
        <w:t>, Mysql</w:t>
      </w:r>
      <w:r w:rsidR="00596525">
        <w:t xml:space="preserve">(Work Bench) </w:t>
      </w:r>
      <w:r w:rsidRPr="00CB3793">
        <w:t xml:space="preserve"> and</w:t>
      </w:r>
      <w:r w:rsidR="00596525">
        <w:t xml:space="preserve"> Postgress(pgAdmin III)</w:t>
      </w:r>
      <w:r w:rsidRPr="00CB3793">
        <w:t>.</w:t>
      </w:r>
    </w:p>
    <w:p w:rsidR="008644AF" w:rsidRPr="00CB3793" w:rsidRDefault="008644AF" w:rsidP="008644AF">
      <w:pPr>
        <w:widowControl w:val="0"/>
        <w:numPr>
          <w:ilvl w:val="0"/>
          <w:numId w:val="6"/>
        </w:numPr>
        <w:suppressAutoHyphens/>
        <w:spacing w:after="0" w:line="360" w:lineRule="auto"/>
        <w:contextualSpacing/>
        <w:jc w:val="left"/>
      </w:pPr>
      <w:r w:rsidRPr="00CB3793">
        <w:t xml:space="preserve">Experience in developing and deploying </w:t>
      </w:r>
      <w:r w:rsidRPr="00CB3793">
        <w:rPr>
          <w:b/>
        </w:rPr>
        <w:t>J2EE</w:t>
      </w:r>
      <w:r w:rsidRPr="00CB3793">
        <w:t xml:space="preserve"> application on </w:t>
      </w:r>
      <w:r w:rsidRPr="00CB3793">
        <w:rPr>
          <w:b/>
        </w:rPr>
        <w:t>Tomcat</w:t>
      </w:r>
      <w:r w:rsidR="00A5033A">
        <w:t xml:space="preserve">  and JBoss Application Server</w:t>
      </w:r>
      <w:r w:rsidRPr="00CB3793">
        <w:t>.</w:t>
      </w:r>
    </w:p>
    <w:p w:rsidR="008644AF" w:rsidRPr="00CB3793" w:rsidRDefault="008644AF" w:rsidP="008644AF">
      <w:pPr>
        <w:widowControl w:val="0"/>
        <w:numPr>
          <w:ilvl w:val="0"/>
          <w:numId w:val="6"/>
        </w:numPr>
        <w:suppressAutoHyphens/>
        <w:spacing w:after="0" w:line="360" w:lineRule="auto"/>
        <w:contextualSpacing/>
        <w:jc w:val="left"/>
      </w:pPr>
      <w:r w:rsidRPr="00CB3793">
        <w:t xml:space="preserve">Experience with </w:t>
      </w:r>
      <w:r w:rsidR="00AE632D">
        <w:t>GIT</w:t>
      </w:r>
      <w:r w:rsidR="007E69D5">
        <w:t xml:space="preserve"> Base</w:t>
      </w:r>
      <w:r w:rsidR="00AE632D">
        <w:t>.</w:t>
      </w:r>
      <w:r w:rsidRPr="00CB3793">
        <w:t xml:space="preserve">  </w:t>
      </w:r>
    </w:p>
    <w:p w:rsidR="008644AF" w:rsidRPr="00CB3793" w:rsidRDefault="008644AF" w:rsidP="008644AF">
      <w:pPr>
        <w:widowControl w:val="0"/>
        <w:numPr>
          <w:ilvl w:val="0"/>
          <w:numId w:val="6"/>
        </w:numPr>
        <w:suppressAutoHyphens/>
        <w:spacing w:after="0" w:line="360" w:lineRule="auto"/>
        <w:contextualSpacing/>
        <w:jc w:val="left"/>
      </w:pPr>
      <w:r w:rsidRPr="00CB3793">
        <w:t>Proven ability to debug and identify the root cause of issues and develop code fixes in Complex Enterprise Level n-tier applications</w:t>
      </w:r>
      <w:r w:rsidR="00C51170">
        <w:t>.</w:t>
      </w:r>
    </w:p>
    <w:p w:rsidR="008644AF" w:rsidRPr="00CB3793" w:rsidRDefault="008644AF" w:rsidP="008644AF">
      <w:pPr>
        <w:widowControl w:val="0"/>
        <w:numPr>
          <w:ilvl w:val="0"/>
          <w:numId w:val="6"/>
        </w:numPr>
        <w:suppressAutoHyphens/>
        <w:spacing w:after="0" w:line="360" w:lineRule="auto"/>
        <w:contextualSpacing/>
        <w:jc w:val="left"/>
      </w:pPr>
      <w:r w:rsidRPr="00CB3793">
        <w:t>Working Experience in Supporting Projects.</w:t>
      </w:r>
    </w:p>
    <w:p w:rsidR="00C91C79" w:rsidRPr="00CB3793" w:rsidRDefault="00C91C79" w:rsidP="006039EF">
      <w:pPr>
        <w:pStyle w:val="MediumGrid1-Accent21"/>
        <w:numPr>
          <w:ilvl w:val="0"/>
          <w:numId w:val="7"/>
        </w:numPr>
        <w:spacing w:line="360" w:lineRule="auto"/>
      </w:pPr>
      <w:r w:rsidRPr="00CB3793">
        <w:rPr>
          <w:b/>
        </w:rPr>
        <w:t>Proven problem solving and analytical skills</w:t>
      </w:r>
      <w:r w:rsidRPr="00CB3793">
        <w:t xml:space="preserve">… well </w:t>
      </w:r>
      <w:r w:rsidR="001B0302" w:rsidRPr="00CB3793">
        <w:t>organized,</w:t>
      </w:r>
      <w:r w:rsidRPr="00CB3793">
        <w:t xml:space="preserve"> with excellent planning and follow-through.</w:t>
      </w:r>
    </w:p>
    <w:p w:rsidR="00B45DD3" w:rsidRPr="00CB3793" w:rsidRDefault="00683BB0" w:rsidP="006039EF">
      <w:pPr>
        <w:spacing w:line="360" w:lineRule="auto"/>
        <w:contextualSpacing/>
        <w:rPr>
          <w:b/>
          <w:i/>
          <w:iCs/>
          <w:color w:val="C0504D"/>
        </w:rPr>
      </w:pPr>
      <w:r w:rsidRPr="00CB3793">
        <w:rPr>
          <w:b/>
          <w:i/>
          <w:iCs/>
          <w:color w:val="C0504D"/>
        </w:rPr>
        <w:t>EXPERIENCE:</w:t>
      </w:r>
    </w:p>
    <w:p w:rsidR="00491FB9" w:rsidRPr="00CB3793" w:rsidRDefault="00491FB9" w:rsidP="00491FB9">
      <w:pPr>
        <w:spacing w:line="360" w:lineRule="auto"/>
        <w:contextualSpacing/>
      </w:pPr>
      <w:r>
        <w:rPr>
          <w:b/>
        </w:rPr>
        <w:t>Sept 2019</w:t>
      </w:r>
      <w:r w:rsidRPr="00CB3793">
        <w:rPr>
          <w:b/>
        </w:rPr>
        <w:t xml:space="preserve"> to</w:t>
      </w:r>
      <w:r>
        <w:rPr>
          <w:b/>
        </w:rPr>
        <w:t xml:space="preserve"> </w:t>
      </w:r>
      <w:r w:rsidR="005B41FF">
        <w:rPr>
          <w:b/>
        </w:rPr>
        <w:t xml:space="preserve"> December 2020</w:t>
      </w:r>
      <w:r w:rsidRPr="00CB3793">
        <w:rPr>
          <w:b/>
        </w:rPr>
        <w:t xml:space="preserve">- </w:t>
      </w:r>
      <w:r w:rsidRPr="00CB3793">
        <w:t xml:space="preserve">Working as a Software Engineer at </w:t>
      </w:r>
      <w:r w:rsidR="002D67C1">
        <w:rPr>
          <w:rFonts w:ascii="Arial" w:hAnsi="Arial" w:cs="Arial"/>
          <w:b/>
          <w:i/>
          <w:color w:val="222222"/>
          <w:shd w:val="clear" w:color="auto" w:fill="FFFFFF"/>
        </w:rPr>
        <w:t>Four</w:t>
      </w:r>
      <w:r>
        <w:rPr>
          <w:rFonts w:ascii="Arial" w:hAnsi="Arial" w:cs="Arial"/>
          <w:b/>
          <w:i/>
          <w:color w:val="222222"/>
          <w:shd w:val="clear" w:color="auto" w:fill="FFFFFF"/>
        </w:rPr>
        <w:t>-Serve Solutions Inc</w:t>
      </w:r>
      <w:r w:rsidRPr="00CB3793">
        <w:t xml:space="preserve">, </w:t>
      </w:r>
      <w:r w:rsidRPr="00CB3793">
        <w:rPr>
          <w:b/>
        </w:rPr>
        <w:t>Hyderabad</w:t>
      </w:r>
      <w:r w:rsidRPr="00CB3793">
        <w:t xml:space="preserve">. </w:t>
      </w:r>
    </w:p>
    <w:p w:rsidR="00491FB9" w:rsidRPr="00CB3793" w:rsidRDefault="00491FB9" w:rsidP="00491FB9">
      <w:pPr>
        <w:spacing w:line="360" w:lineRule="auto"/>
        <w:contextualSpacing/>
        <w:rPr>
          <w:b/>
          <w:i/>
          <w:iCs/>
          <w:color w:val="C0504D"/>
        </w:rPr>
      </w:pPr>
      <w:r w:rsidRPr="00CB3793">
        <w:rPr>
          <w:b/>
          <w:i/>
          <w:iCs/>
          <w:color w:val="C0504D"/>
        </w:rPr>
        <w:t>SKILL SET:</w:t>
      </w:r>
    </w:p>
    <w:p w:rsidR="00491FB9" w:rsidRDefault="00491FB9" w:rsidP="00491FB9">
      <w:pPr>
        <w:spacing w:line="360" w:lineRule="auto"/>
        <w:ind w:left="720"/>
        <w:contextualSpacing/>
      </w:pPr>
      <w:r w:rsidRPr="00CB3793">
        <w:rPr>
          <w:b/>
        </w:rPr>
        <w:t>Programming</w:t>
      </w:r>
      <w:r w:rsidRPr="00CB3793">
        <w:rPr>
          <w:b/>
        </w:rPr>
        <w:tab/>
      </w:r>
      <w:r w:rsidRPr="00CB3793">
        <w:rPr>
          <w:b/>
        </w:rPr>
        <w:tab/>
        <w:t>:</w:t>
      </w:r>
      <w:r w:rsidR="00C9655B">
        <w:rPr>
          <w:b/>
        </w:rPr>
        <w:t xml:space="preserve"> </w:t>
      </w:r>
      <w:r w:rsidRPr="00CB3793">
        <w:t>Java</w:t>
      </w:r>
      <w:r w:rsidR="00C9655B">
        <w:t xml:space="preserve"> .</w:t>
      </w:r>
    </w:p>
    <w:p w:rsidR="00C9655B" w:rsidRPr="00CB3793" w:rsidRDefault="00C9655B" w:rsidP="00491FB9">
      <w:pPr>
        <w:spacing w:line="360" w:lineRule="auto"/>
        <w:ind w:left="720"/>
        <w:contextualSpacing/>
      </w:pPr>
      <w:r>
        <w:rPr>
          <w:b/>
        </w:rPr>
        <w:t>New Skills</w:t>
      </w:r>
      <w:r>
        <w:rPr>
          <w:b/>
        </w:rPr>
        <w:tab/>
      </w:r>
      <w:r>
        <w:rPr>
          <w:b/>
        </w:rPr>
        <w:tab/>
        <w:t>:</w:t>
      </w:r>
      <w:r>
        <w:t xml:space="preserve"> Learnt Java 8 New Features</w:t>
      </w:r>
      <w:r w:rsidR="005B41FF">
        <w:t>, learning Python Programming language</w:t>
      </w:r>
      <w:r>
        <w:t xml:space="preserve">. </w:t>
      </w:r>
    </w:p>
    <w:p w:rsidR="00491FB9" w:rsidRPr="00CB3793" w:rsidRDefault="00491FB9" w:rsidP="00491FB9">
      <w:pPr>
        <w:spacing w:line="360" w:lineRule="auto"/>
        <w:ind w:left="720"/>
        <w:contextualSpacing/>
      </w:pPr>
      <w:r w:rsidRPr="00CB3793">
        <w:rPr>
          <w:b/>
        </w:rPr>
        <w:t>Domain Skills</w:t>
      </w:r>
      <w:r w:rsidRPr="00CB3793">
        <w:rPr>
          <w:b/>
        </w:rPr>
        <w:tab/>
      </w:r>
      <w:r w:rsidRPr="00CB3793">
        <w:rPr>
          <w:b/>
        </w:rPr>
        <w:tab/>
        <w:t>:</w:t>
      </w:r>
      <w:r w:rsidRPr="00CB3793">
        <w:t xml:space="preserve"> JSP, Servlets, JDBC , J2EE</w:t>
      </w:r>
      <w:r w:rsidR="00C9655B">
        <w:t>.</w:t>
      </w:r>
    </w:p>
    <w:p w:rsidR="00491FB9" w:rsidRPr="00CB3793" w:rsidRDefault="00491FB9" w:rsidP="00491FB9">
      <w:pPr>
        <w:spacing w:line="360" w:lineRule="auto"/>
        <w:ind w:left="720"/>
        <w:contextualSpacing/>
      </w:pPr>
      <w:r w:rsidRPr="00CB3793">
        <w:rPr>
          <w:b/>
        </w:rPr>
        <w:t>Frameworks</w:t>
      </w:r>
      <w:r w:rsidRPr="00CB3793">
        <w:rPr>
          <w:b/>
        </w:rPr>
        <w:tab/>
      </w:r>
      <w:r w:rsidRPr="00CB3793">
        <w:rPr>
          <w:b/>
        </w:rPr>
        <w:tab/>
      </w:r>
      <w:r w:rsidRPr="00CB3793">
        <w:t>: Spring(MVC) and Hibernate</w:t>
      </w:r>
      <w:r>
        <w:t xml:space="preserve"> , JPA</w:t>
      </w:r>
      <w:r w:rsidR="00C9655B">
        <w:t>.</w:t>
      </w:r>
    </w:p>
    <w:p w:rsidR="00491FB9" w:rsidRPr="00CB3793" w:rsidRDefault="00491FB9" w:rsidP="00491FB9">
      <w:pPr>
        <w:spacing w:line="360" w:lineRule="auto"/>
        <w:ind w:left="720"/>
        <w:contextualSpacing/>
      </w:pPr>
      <w:r w:rsidRPr="00CB3793">
        <w:rPr>
          <w:b/>
        </w:rPr>
        <w:t xml:space="preserve">Servers                     </w:t>
      </w:r>
      <w:r w:rsidRPr="00CB3793">
        <w:rPr>
          <w:b/>
        </w:rPr>
        <w:tab/>
      </w:r>
      <w:r w:rsidRPr="00CB3793">
        <w:t xml:space="preserve">: </w:t>
      </w:r>
      <w:r w:rsidR="00D52CB7" w:rsidRPr="00CB3793">
        <w:t>Tomcat Serve</w:t>
      </w:r>
      <w:r w:rsidR="00D52CB7">
        <w:t>r,</w:t>
      </w:r>
      <w:r w:rsidRPr="00CB3793">
        <w:t>Tomcat  7,8</w:t>
      </w:r>
      <w:r w:rsidR="00C9655B">
        <w:t>.</w:t>
      </w:r>
    </w:p>
    <w:p w:rsidR="00491FB9" w:rsidRPr="00CB3793" w:rsidRDefault="00491FB9" w:rsidP="00491FB9">
      <w:pPr>
        <w:spacing w:line="360" w:lineRule="auto"/>
        <w:ind w:left="720"/>
        <w:contextualSpacing/>
      </w:pPr>
      <w:r w:rsidRPr="00CB3793">
        <w:rPr>
          <w:b/>
        </w:rPr>
        <w:t>Web Technologies</w:t>
      </w:r>
      <w:r w:rsidRPr="00CB3793">
        <w:tab/>
        <w:t>: HTML, XML, JavaScript, JQuery</w:t>
      </w:r>
      <w:r>
        <w:t xml:space="preserve"> , Bootstrap </w:t>
      </w:r>
      <w:r w:rsidRPr="00CB3793">
        <w:t>.</w:t>
      </w:r>
    </w:p>
    <w:p w:rsidR="00491FB9" w:rsidRPr="00CB3793" w:rsidRDefault="00491FB9" w:rsidP="00491FB9">
      <w:pPr>
        <w:spacing w:line="360" w:lineRule="auto"/>
        <w:ind w:left="720"/>
        <w:contextualSpacing/>
      </w:pPr>
      <w:r w:rsidRPr="00CB3793">
        <w:rPr>
          <w:b/>
        </w:rPr>
        <w:t xml:space="preserve">Databases                 </w:t>
      </w:r>
      <w:r w:rsidRPr="00CB3793">
        <w:tab/>
        <w:t>:</w:t>
      </w:r>
      <w:r w:rsidR="002D67C1">
        <w:t xml:space="preserve"> </w:t>
      </w:r>
      <w:r w:rsidR="00B50F7A">
        <w:t>Postgress</w:t>
      </w:r>
      <w:r w:rsidRPr="00CB3793">
        <w:t>.</w:t>
      </w:r>
    </w:p>
    <w:p w:rsidR="00491FB9" w:rsidRDefault="00491FB9" w:rsidP="00491FB9">
      <w:pPr>
        <w:spacing w:line="360" w:lineRule="auto"/>
        <w:ind w:left="720"/>
        <w:contextualSpacing/>
      </w:pPr>
      <w:r w:rsidRPr="00CB3793">
        <w:rPr>
          <w:b/>
        </w:rPr>
        <w:t xml:space="preserve">Tools                          </w:t>
      </w:r>
      <w:r w:rsidRPr="00CB3793">
        <w:rPr>
          <w:b/>
        </w:rPr>
        <w:tab/>
      </w:r>
      <w:r w:rsidRPr="00CB3793">
        <w:t xml:space="preserve">: Eclipse, </w:t>
      </w:r>
      <w:r w:rsidR="00F72D5F">
        <w:t>Bit Bucket , Trello , Git B</w:t>
      </w:r>
      <w:r w:rsidR="00D52CB7">
        <w:t>ase ,</w:t>
      </w:r>
      <w:r w:rsidR="00CA3F8A">
        <w:t xml:space="preserve"> Apache Maven.</w:t>
      </w:r>
    </w:p>
    <w:p w:rsidR="00491FB9" w:rsidRPr="00CB3793" w:rsidRDefault="00491FB9" w:rsidP="00491FB9">
      <w:pPr>
        <w:spacing w:line="360" w:lineRule="auto"/>
        <w:ind w:left="720"/>
        <w:contextualSpacing/>
      </w:pPr>
    </w:p>
    <w:p w:rsidR="000A614F" w:rsidRDefault="000A614F" w:rsidP="006039EF">
      <w:pPr>
        <w:spacing w:line="360" w:lineRule="auto"/>
        <w:contextualSpacing/>
        <w:rPr>
          <w:b/>
          <w:i/>
          <w:iCs/>
          <w:color w:val="C0504D"/>
        </w:rPr>
      </w:pPr>
    </w:p>
    <w:p w:rsidR="00381739" w:rsidRPr="00CB3793" w:rsidRDefault="00381739" w:rsidP="006039EF">
      <w:pPr>
        <w:spacing w:line="360" w:lineRule="auto"/>
        <w:contextualSpacing/>
        <w:rPr>
          <w:b/>
          <w:i/>
          <w:iCs/>
          <w:color w:val="C0504D"/>
        </w:rPr>
      </w:pPr>
    </w:p>
    <w:p w:rsidR="00D217FD" w:rsidRPr="00CB3793" w:rsidRDefault="004D4CC1" w:rsidP="00D2096A">
      <w:pPr>
        <w:spacing w:line="360" w:lineRule="auto"/>
        <w:contextualSpacing/>
      </w:pPr>
      <w:r w:rsidRPr="00CB3793">
        <w:rPr>
          <w:b/>
        </w:rPr>
        <w:t xml:space="preserve">2018 </w:t>
      </w:r>
      <w:r w:rsidR="00E71105">
        <w:rPr>
          <w:b/>
        </w:rPr>
        <w:t xml:space="preserve">Feb </w:t>
      </w:r>
      <w:r w:rsidR="006C08D8" w:rsidRPr="00CB3793">
        <w:rPr>
          <w:b/>
        </w:rPr>
        <w:t>to</w:t>
      </w:r>
      <w:r w:rsidR="00E71105">
        <w:rPr>
          <w:b/>
        </w:rPr>
        <w:t xml:space="preserve"> March</w:t>
      </w:r>
      <w:r w:rsidR="00110660">
        <w:rPr>
          <w:b/>
        </w:rPr>
        <w:t xml:space="preserve"> 2019</w:t>
      </w:r>
      <w:r w:rsidR="00EC58E9">
        <w:rPr>
          <w:b/>
        </w:rPr>
        <w:t xml:space="preserve"> </w:t>
      </w:r>
      <w:r w:rsidR="006C08D8" w:rsidRPr="00CB3793">
        <w:rPr>
          <w:b/>
        </w:rPr>
        <w:t>-</w:t>
      </w:r>
      <w:r w:rsidR="006C08D8" w:rsidRPr="00CB3793">
        <w:t xml:space="preserve">Working as a </w:t>
      </w:r>
      <w:r w:rsidR="008644AF" w:rsidRPr="00CB3793">
        <w:t>Software</w:t>
      </w:r>
      <w:r w:rsidR="003A04C1" w:rsidRPr="00CB3793">
        <w:t xml:space="preserve"> Engineer </w:t>
      </w:r>
      <w:r w:rsidR="00AC2F73" w:rsidRPr="00CB3793">
        <w:t xml:space="preserve">at </w:t>
      </w:r>
      <w:r w:rsidR="005740CE" w:rsidRPr="00CB3793">
        <w:rPr>
          <w:rFonts w:ascii="Arial" w:hAnsi="Arial" w:cs="Arial"/>
          <w:b/>
          <w:i/>
          <w:color w:val="222222"/>
          <w:shd w:val="clear" w:color="auto" w:fill="FFFFFF"/>
        </w:rPr>
        <w:t xml:space="preserve">TechNVision Ventures Limited </w:t>
      </w:r>
      <w:r w:rsidR="006C08D8" w:rsidRPr="00CB3793">
        <w:t xml:space="preserve">, </w:t>
      </w:r>
      <w:r w:rsidR="003A04C1" w:rsidRPr="00CB3793">
        <w:rPr>
          <w:b/>
        </w:rPr>
        <w:t>Hyderabad</w:t>
      </w:r>
      <w:r w:rsidR="00110660">
        <w:t xml:space="preserve"> </w:t>
      </w:r>
    </w:p>
    <w:p w:rsidR="00683BB0" w:rsidRPr="00CB3793" w:rsidRDefault="004D6CCA" w:rsidP="006039EF">
      <w:pPr>
        <w:spacing w:line="360" w:lineRule="auto"/>
        <w:contextualSpacing/>
        <w:rPr>
          <w:b/>
          <w:i/>
          <w:iCs/>
          <w:color w:val="C0504D"/>
        </w:rPr>
      </w:pPr>
      <w:r w:rsidRPr="00CB3793">
        <w:rPr>
          <w:b/>
          <w:i/>
          <w:iCs/>
          <w:color w:val="C0504D"/>
        </w:rPr>
        <w:t>SKILL SET</w:t>
      </w:r>
      <w:r w:rsidR="00683BB0" w:rsidRPr="00CB3793">
        <w:rPr>
          <w:b/>
          <w:i/>
          <w:iCs/>
          <w:color w:val="C0504D"/>
        </w:rPr>
        <w:t>:</w:t>
      </w:r>
    </w:p>
    <w:p w:rsidR="00C55F2D" w:rsidRPr="00CB3793" w:rsidRDefault="00C55F2D" w:rsidP="00475F59">
      <w:pPr>
        <w:spacing w:line="360" w:lineRule="auto"/>
        <w:ind w:left="720"/>
        <w:contextualSpacing/>
      </w:pPr>
      <w:r w:rsidRPr="00CB3793">
        <w:rPr>
          <w:b/>
        </w:rPr>
        <w:t>Programming</w:t>
      </w:r>
      <w:r w:rsidR="00A07015" w:rsidRPr="00CB3793">
        <w:rPr>
          <w:b/>
        </w:rPr>
        <w:tab/>
      </w:r>
      <w:r w:rsidR="00D217FD" w:rsidRPr="00CB3793">
        <w:rPr>
          <w:b/>
        </w:rPr>
        <w:tab/>
      </w:r>
      <w:r w:rsidRPr="00CB3793">
        <w:rPr>
          <w:b/>
        </w:rPr>
        <w:t>:</w:t>
      </w:r>
      <w:r w:rsidR="00B42D01">
        <w:rPr>
          <w:b/>
        </w:rPr>
        <w:t xml:space="preserve"> </w:t>
      </w:r>
      <w:r w:rsidR="00475F59" w:rsidRPr="00CB3793">
        <w:t>Java.</w:t>
      </w:r>
    </w:p>
    <w:p w:rsidR="008644AF" w:rsidRPr="00CB3793" w:rsidRDefault="004D6CCA" w:rsidP="00475F59">
      <w:pPr>
        <w:spacing w:line="360" w:lineRule="auto"/>
        <w:ind w:left="720"/>
        <w:contextualSpacing/>
      </w:pPr>
      <w:r w:rsidRPr="00CB3793">
        <w:rPr>
          <w:b/>
        </w:rPr>
        <w:t xml:space="preserve">Domain </w:t>
      </w:r>
      <w:r w:rsidR="001B0302" w:rsidRPr="00CB3793">
        <w:rPr>
          <w:b/>
        </w:rPr>
        <w:t>Skills</w:t>
      </w:r>
      <w:r w:rsidR="00A07015" w:rsidRPr="00CB3793">
        <w:rPr>
          <w:b/>
        </w:rPr>
        <w:tab/>
      </w:r>
      <w:r w:rsidR="00D217FD" w:rsidRPr="00CB3793">
        <w:rPr>
          <w:b/>
        </w:rPr>
        <w:tab/>
      </w:r>
      <w:r w:rsidR="001B0302" w:rsidRPr="00CB3793">
        <w:rPr>
          <w:b/>
        </w:rPr>
        <w:t>:</w:t>
      </w:r>
      <w:r w:rsidR="00475F59" w:rsidRPr="00CB3793">
        <w:t xml:space="preserve"> JSP, Servlets, JDBC</w:t>
      </w:r>
      <w:r w:rsidR="00AC2F73" w:rsidRPr="00CB3793">
        <w:t xml:space="preserve"> , J2EE </w:t>
      </w:r>
    </w:p>
    <w:p w:rsidR="00475F59" w:rsidRPr="00CB3793" w:rsidRDefault="00475F59" w:rsidP="005051EC">
      <w:pPr>
        <w:spacing w:line="360" w:lineRule="auto"/>
        <w:ind w:left="720"/>
        <w:contextualSpacing/>
      </w:pPr>
      <w:r w:rsidRPr="00CB3793">
        <w:rPr>
          <w:b/>
        </w:rPr>
        <w:t>Frameworks</w:t>
      </w:r>
      <w:r w:rsidR="00D217FD" w:rsidRPr="00CB3793">
        <w:rPr>
          <w:b/>
        </w:rPr>
        <w:tab/>
      </w:r>
      <w:r w:rsidR="00D217FD" w:rsidRPr="00CB3793">
        <w:rPr>
          <w:b/>
        </w:rPr>
        <w:tab/>
      </w:r>
      <w:r w:rsidR="005051EC" w:rsidRPr="00CB3793">
        <w:t>: Spring(MVC) and Hibernate</w:t>
      </w:r>
    </w:p>
    <w:p w:rsidR="008644AF" w:rsidRPr="00CB3793" w:rsidRDefault="008644AF" w:rsidP="00475F59">
      <w:pPr>
        <w:spacing w:line="360" w:lineRule="auto"/>
        <w:ind w:left="720"/>
        <w:contextualSpacing/>
      </w:pPr>
      <w:r w:rsidRPr="00CB3793">
        <w:rPr>
          <w:b/>
        </w:rPr>
        <w:t xml:space="preserve">Servers                     </w:t>
      </w:r>
      <w:r w:rsidR="00D217FD" w:rsidRPr="00CB3793">
        <w:rPr>
          <w:b/>
        </w:rPr>
        <w:tab/>
      </w:r>
      <w:r w:rsidR="00A84E2E" w:rsidRPr="00CB3793">
        <w:t xml:space="preserve">: Tomcat  </w:t>
      </w:r>
      <w:r w:rsidRPr="00CB3793">
        <w:t>7,8</w:t>
      </w:r>
      <w:r w:rsidR="00A5033A">
        <w:t xml:space="preserve"> and JBoss Application Server .</w:t>
      </w:r>
    </w:p>
    <w:p w:rsidR="008644AF" w:rsidRPr="00CB3793" w:rsidRDefault="008644AF" w:rsidP="00475F59">
      <w:pPr>
        <w:spacing w:line="360" w:lineRule="auto"/>
        <w:ind w:left="720"/>
        <w:contextualSpacing/>
      </w:pPr>
      <w:r w:rsidRPr="00CB3793">
        <w:rPr>
          <w:b/>
        </w:rPr>
        <w:t>Web Technologies</w:t>
      </w:r>
      <w:r w:rsidR="00D217FD" w:rsidRPr="00CB3793">
        <w:tab/>
      </w:r>
      <w:r w:rsidRPr="00CB3793">
        <w:t xml:space="preserve">: HTML, XML, </w:t>
      </w:r>
      <w:r w:rsidR="00AC2F73" w:rsidRPr="00CB3793">
        <w:t>JavaScript, JQuery</w:t>
      </w:r>
      <w:r w:rsidRPr="00CB3793">
        <w:t>.</w:t>
      </w:r>
    </w:p>
    <w:p w:rsidR="008644AF" w:rsidRPr="00CB3793" w:rsidRDefault="008644AF" w:rsidP="00475F59">
      <w:pPr>
        <w:spacing w:line="360" w:lineRule="auto"/>
        <w:ind w:left="720"/>
        <w:contextualSpacing/>
      </w:pPr>
      <w:r w:rsidRPr="00CB3793">
        <w:rPr>
          <w:b/>
        </w:rPr>
        <w:t xml:space="preserve">Databases                 </w:t>
      </w:r>
      <w:r w:rsidR="00D217FD" w:rsidRPr="00CB3793">
        <w:tab/>
      </w:r>
      <w:r w:rsidRPr="00CB3793">
        <w:t>:</w:t>
      </w:r>
      <w:r w:rsidR="00AF0B62">
        <w:t xml:space="preserve"> Oracle, MySql and </w:t>
      </w:r>
      <w:r w:rsidRPr="00CB3793">
        <w:t xml:space="preserve"> Hibernate.</w:t>
      </w:r>
    </w:p>
    <w:p w:rsidR="00BE1C57" w:rsidRDefault="008644AF" w:rsidP="00BE1C57">
      <w:pPr>
        <w:spacing w:line="360" w:lineRule="auto"/>
        <w:ind w:left="720"/>
        <w:contextualSpacing/>
      </w:pPr>
      <w:r w:rsidRPr="00CB3793">
        <w:rPr>
          <w:b/>
        </w:rPr>
        <w:t>To</w:t>
      </w:r>
      <w:r w:rsidR="002C318A" w:rsidRPr="00CB3793">
        <w:rPr>
          <w:b/>
        </w:rPr>
        <w:t xml:space="preserve">ols                          </w:t>
      </w:r>
      <w:r w:rsidR="00D217FD" w:rsidRPr="00CB3793">
        <w:rPr>
          <w:b/>
        </w:rPr>
        <w:tab/>
      </w:r>
      <w:r w:rsidRPr="00CB3793">
        <w:t>: Eclipse, Tomcat Serve</w:t>
      </w:r>
      <w:r w:rsidR="00BE1C57">
        <w:t>r, Apache Maven, Ant , Trained on MuleSoft</w:t>
      </w:r>
      <w:r w:rsidR="00677F2E">
        <w:t xml:space="preserve"> 3</w:t>
      </w:r>
      <w:r w:rsidR="00962C42">
        <w:t>,4</w:t>
      </w:r>
      <w:r w:rsidR="00BE1C57">
        <w:t>.</w:t>
      </w:r>
    </w:p>
    <w:p w:rsidR="000A614F" w:rsidRPr="00CB3793" w:rsidRDefault="00C55F2D" w:rsidP="008E7732">
      <w:pPr>
        <w:spacing w:line="360" w:lineRule="auto"/>
        <w:contextualSpacing/>
        <w:rPr>
          <w:b/>
          <w:i/>
          <w:iCs/>
          <w:color w:val="C0504D"/>
        </w:rPr>
      </w:pPr>
      <w:r w:rsidRPr="00CB3793">
        <w:rPr>
          <w:b/>
          <w:i/>
          <w:iCs/>
          <w:color w:val="C0504D"/>
        </w:rPr>
        <w:t>EDUCATION:</w:t>
      </w:r>
    </w:p>
    <w:p w:rsidR="00B34268" w:rsidRPr="00062FBD" w:rsidRDefault="00AC2F73" w:rsidP="00062FBD">
      <w:pPr>
        <w:spacing w:line="480" w:lineRule="auto"/>
      </w:pPr>
      <w:r w:rsidRPr="00CB3793">
        <w:rPr>
          <w:b/>
        </w:rPr>
        <w:t>2013</w:t>
      </w:r>
      <w:r w:rsidR="00A8319A" w:rsidRPr="00CB3793">
        <w:rPr>
          <w:b/>
        </w:rPr>
        <w:t xml:space="preserve"> – 201</w:t>
      </w:r>
      <w:r w:rsidRPr="00CB3793">
        <w:rPr>
          <w:b/>
        </w:rPr>
        <w:t>6</w:t>
      </w:r>
      <w:r w:rsidR="00D52653">
        <w:rPr>
          <w:b/>
        </w:rPr>
        <w:t xml:space="preserve">    </w:t>
      </w:r>
      <w:r w:rsidR="004F1F91" w:rsidRPr="00CB3793">
        <w:t>M</w:t>
      </w:r>
      <w:r w:rsidR="00BC3BC4" w:rsidRPr="00CB3793">
        <w:t xml:space="preserve">.Tech from Jawaharlal Nehru Technological University, JNTU, </w:t>
      </w:r>
      <w:r w:rsidRPr="00CB3793">
        <w:t>Kakinada</w:t>
      </w:r>
      <w:r w:rsidR="00BC3BC4" w:rsidRPr="00CB3793">
        <w:t>.</w:t>
      </w:r>
      <w:r w:rsidR="00062FBD">
        <w:br/>
      </w:r>
      <w:r w:rsidR="00B34268" w:rsidRPr="00CB3793">
        <w:rPr>
          <w:b/>
          <w:i/>
          <w:iCs/>
          <w:color w:val="C0504D"/>
        </w:rPr>
        <w:t>PERSONAL:</w:t>
      </w:r>
    </w:p>
    <w:p w:rsidR="00B34268" w:rsidRPr="00CB3793" w:rsidRDefault="00B34268" w:rsidP="00B34268">
      <w:pPr>
        <w:pStyle w:val="MediumGrid1-Accent21"/>
        <w:numPr>
          <w:ilvl w:val="0"/>
          <w:numId w:val="31"/>
        </w:numPr>
        <w:spacing w:line="360" w:lineRule="auto"/>
      </w:pPr>
      <w:r w:rsidRPr="00CB3793">
        <w:t>Independent</w:t>
      </w:r>
    </w:p>
    <w:p w:rsidR="00B34268" w:rsidRPr="00CB3793" w:rsidRDefault="00B34268" w:rsidP="00B34268">
      <w:pPr>
        <w:pStyle w:val="MediumGrid1-Accent21"/>
        <w:numPr>
          <w:ilvl w:val="0"/>
          <w:numId w:val="31"/>
        </w:numPr>
        <w:spacing w:line="360" w:lineRule="auto"/>
      </w:pPr>
      <w:r w:rsidRPr="00CB3793">
        <w:t>Fluent in English, written and spoken</w:t>
      </w:r>
    </w:p>
    <w:p w:rsidR="00B34268" w:rsidRPr="00CB3793" w:rsidRDefault="00B34268" w:rsidP="00B34268">
      <w:pPr>
        <w:pStyle w:val="MediumGrid1-Accent21"/>
        <w:numPr>
          <w:ilvl w:val="0"/>
          <w:numId w:val="31"/>
        </w:numPr>
        <w:spacing w:line="360" w:lineRule="auto"/>
      </w:pPr>
      <w:r w:rsidRPr="00CB3793">
        <w:t>Problem solver</w:t>
      </w:r>
    </w:p>
    <w:p w:rsidR="00B34268" w:rsidRPr="00CB3793" w:rsidRDefault="00B34268" w:rsidP="00B34268">
      <w:pPr>
        <w:pStyle w:val="MediumGrid1-Accent21"/>
        <w:numPr>
          <w:ilvl w:val="0"/>
          <w:numId w:val="31"/>
        </w:numPr>
        <w:spacing w:line="360" w:lineRule="auto"/>
      </w:pPr>
      <w:r w:rsidRPr="00CB3793">
        <w:t>Proactive attitude</w:t>
      </w:r>
    </w:p>
    <w:p w:rsidR="002503A1" w:rsidRPr="00CB3793" w:rsidRDefault="00B34268" w:rsidP="008E7732">
      <w:pPr>
        <w:pStyle w:val="MediumGrid1-Accent21"/>
        <w:numPr>
          <w:ilvl w:val="0"/>
          <w:numId w:val="31"/>
        </w:numPr>
        <w:spacing w:line="360" w:lineRule="auto"/>
      </w:pPr>
      <w:r w:rsidRPr="00CB3793">
        <w:t>Creative</w:t>
      </w:r>
      <w:r w:rsidR="00144391" w:rsidRPr="00CB3793">
        <w:t>.</w:t>
      </w:r>
    </w:p>
    <w:p w:rsidR="00593136" w:rsidRDefault="00683BB0" w:rsidP="008E7732">
      <w:pPr>
        <w:spacing w:line="360" w:lineRule="auto"/>
        <w:contextualSpacing/>
        <w:rPr>
          <w:b/>
          <w:i/>
          <w:iCs/>
          <w:color w:val="C0504D"/>
        </w:rPr>
      </w:pPr>
      <w:r w:rsidRPr="00CB3793">
        <w:rPr>
          <w:b/>
          <w:i/>
          <w:iCs/>
          <w:color w:val="C0504D"/>
        </w:rPr>
        <w:t>PROJECT SUMMARY</w:t>
      </w:r>
      <w:r w:rsidR="00432A75" w:rsidRPr="00CB3793">
        <w:rPr>
          <w:b/>
          <w:i/>
          <w:iCs/>
          <w:color w:val="C0504D"/>
        </w:rPr>
        <w:t>:</w:t>
      </w:r>
    </w:p>
    <w:p w:rsidR="00381739" w:rsidRDefault="00381739" w:rsidP="00381739">
      <w:pPr>
        <w:tabs>
          <w:tab w:val="left" w:pos="2898"/>
          <w:tab w:val="left" w:pos="8838"/>
        </w:tabs>
        <w:suppressAutoHyphens/>
        <w:spacing w:before="40" w:after="120"/>
        <w:rPr>
          <w:rFonts w:ascii="Times New Roman" w:eastAsia="Times New Roman" w:hAnsi="Times New Roman"/>
          <w:b/>
          <w:color w:val="000000"/>
        </w:rPr>
      </w:pPr>
      <w:r>
        <w:rPr>
          <w:rFonts w:ascii="Times New Roman" w:eastAsia="Times New Roman" w:hAnsi="Times New Roman"/>
          <w:b/>
          <w:color w:val="000000"/>
        </w:rPr>
        <w:t>Project #1</w:t>
      </w:r>
    </w:p>
    <w:p w:rsidR="00381739" w:rsidRDefault="00381739" w:rsidP="00381739">
      <w:pPr>
        <w:tabs>
          <w:tab w:val="left" w:pos="2898"/>
          <w:tab w:val="left" w:pos="8838"/>
        </w:tabs>
        <w:suppressAutoHyphens/>
        <w:spacing w:before="40" w:after="120"/>
        <w:ind w:left="990" w:hanging="540"/>
        <w:rPr>
          <w:rFonts w:ascii="Times New Roman" w:eastAsia="Times New Roman" w:hAnsi="Times New Roman"/>
          <w:b/>
          <w:color w:val="000000"/>
        </w:rPr>
      </w:pPr>
      <w:r>
        <w:rPr>
          <w:rFonts w:ascii="Times New Roman" w:eastAsia="Times New Roman" w:hAnsi="Times New Roman"/>
          <w:b/>
          <w:color w:val="000000"/>
        </w:rPr>
        <w:t>Title: e-Phase</w:t>
      </w:r>
    </w:p>
    <w:p w:rsidR="00381739" w:rsidRDefault="00381739" w:rsidP="00381739">
      <w:pPr>
        <w:tabs>
          <w:tab w:val="left" w:pos="2898"/>
          <w:tab w:val="left" w:pos="8838"/>
        </w:tabs>
        <w:suppressAutoHyphens/>
        <w:spacing w:before="40" w:after="120"/>
        <w:ind w:left="990" w:hanging="540"/>
        <w:rPr>
          <w:rFonts w:ascii="Times New Roman" w:eastAsia="Times New Roman" w:hAnsi="Times New Roman"/>
          <w:b/>
          <w:color w:val="000000"/>
        </w:rPr>
      </w:pPr>
      <w:r>
        <w:rPr>
          <w:rFonts w:ascii="Times New Roman" w:eastAsia="Times New Roman" w:hAnsi="Times New Roman"/>
          <w:b/>
          <w:color w:val="000000"/>
        </w:rPr>
        <w:t>Company: Four Serv Global</w:t>
      </w:r>
    </w:p>
    <w:p w:rsidR="00381739" w:rsidRDefault="00381739" w:rsidP="00110422">
      <w:pPr>
        <w:tabs>
          <w:tab w:val="left" w:pos="2898"/>
          <w:tab w:val="left" w:pos="8838"/>
        </w:tabs>
        <w:suppressAutoHyphens/>
        <w:spacing w:before="40" w:after="120"/>
        <w:ind w:left="990" w:hanging="540"/>
        <w:rPr>
          <w:rFonts w:ascii="Times New Roman" w:eastAsia="Times New Roman" w:hAnsi="Times New Roman"/>
          <w:color w:val="000000"/>
        </w:rPr>
      </w:pPr>
      <w:r>
        <w:rPr>
          <w:rFonts w:ascii="Times New Roman" w:eastAsia="Times New Roman" w:hAnsi="Times New Roman"/>
          <w:b/>
          <w:color w:val="000000"/>
        </w:rPr>
        <w:t>Customer:</w:t>
      </w:r>
      <w:r>
        <w:rPr>
          <w:rFonts w:ascii="Times New Roman" w:eastAsia="Times New Roman" w:hAnsi="Times New Roman"/>
          <w:color w:val="000000"/>
        </w:rPr>
        <w:t xml:space="preserve"> 4-serv Solutions Inc</w:t>
      </w:r>
    </w:p>
    <w:p w:rsidR="00381739" w:rsidRDefault="00381739" w:rsidP="00381739">
      <w:pPr>
        <w:tabs>
          <w:tab w:val="left" w:pos="2898"/>
          <w:tab w:val="left" w:pos="8838"/>
        </w:tabs>
        <w:suppressAutoHyphens/>
        <w:spacing w:before="40" w:after="120"/>
        <w:ind w:left="990" w:hanging="540"/>
        <w:rPr>
          <w:rFonts w:ascii="Times New Roman" w:eastAsia="Times New Roman" w:hAnsi="Times New Roman"/>
          <w:color w:val="000000"/>
        </w:rPr>
      </w:pPr>
      <w:r>
        <w:rPr>
          <w:rFonts w:ascii="Times New Roman" w:eastAsia="Times New Roman" w:hAnsi="Times New Roman"/>
          <w:b/>
          <w:color w:val="000000"/>
        </w:rPr>
        <w:t xml:space="preserve">Technologies: </w:t>
      </w:r>
      <w:r>
        <w:rPr>
          <w:rFonts w:ascii="Times New Roman" w:eastAsia="Times New Roman" w:hAnsi="Times New Roman"/>
          <w:color w:val="000000"/>
        </w:rPr>
        <w:t xml:space="preserve">Core Java, JSP, Html, Java </w:t>
      </w:r>
      <w:r w:rsidR="00581565">
        <w:rPr>
          <w:rFonts w:ascii="Times New Roman" w:eastAsia="Times New Roman" w:hAnsi="Times New Roman"/>
          <w:color w:val="000000"/>
        </w:rPr>
        <w:t>Script, S</w:t>
      </w:r>
      <w:r>
        <w:rPr>
          <w:rFonts w:ascii="Times New Roman" w:eastAsia="Times New Roman" w:hAnsi="Times New Roman"/>
          <w:color w:val="000000"/>
        </w:rPr>
        <w:t>pring (mvc), Hibernate,</w:t>
      </w:r>
      <w:r w:rsidR="00751FAF">
        <w:rPr>
          <w:rFonts w:ascii="Times New Roman" w:eastAsia="Times New Roman" w:hAnsi="Times New Roman"/>
          <w:color w:val="000000"/>
        </w:rPr>
        <w:t>JPA,</w:t>
      </w:r>
      <w:r>
        <w:rPr>
          <w:rFonts w:ascii="Times New Roman" w:eastAsia="Times New Roman" w:hAnsi="Times New Roman"/>
          <w:color w:val="000000"/>
        </w:rPr>
        <w:t xml:space="preserve"> Ajax ,  jQuery.</w:t>
      </w:r>
    </w:p>
    <w:p w:rsidR="00381739" w:rsidRDefault="00381739" w:rsidP="00381739">
      <w:pPr>
        <w:tabs>
          <w:tab w:val="left" w:pos="2898"/>
          <w:tab w:val="left" w:pos="8838"/>
        </w:tabs>
        <w:suppressAutoHyphens/>
        <w:spacing w:before="40" w:after="120"/>
        <w:ind w:left="990" w:hanging="540"/>
        <w:rPr>
          <w:rFonts w:ascii="Times New Roman" w:eastAsia="Times New Roman" w:hAnsi="Times New Roman"/>
          <w:color w:val="000000"/>
        </w:rPr>
      </w:pPr>
      <w:r>
        <w:rPr>
          <w:rFonts w:ascii="Times New Roman" w:eastAsia="Times New Roman" w:hAnsi="Times New Roman"/>
          <w:b/>
          <w:color w:val="000000"/>
        </w:rPr>
        <w:t>Description:</w:t>
      </w:r>
      <w:r>
        <w:rPr>
          <w:rFonts w:ascii="Times New Roman" w:eastAsia="Times New Roman" w:hAnsi="Times New Roman"/>
          <w:color w:val="000000"/>
        </w:rPr>
        <w:t xml:space="preserve"> </w:t>
      </w:r>
    </w:p>
    <w:p w:rsidR="00381739" w:rsidRPr="005B41FF" w:rsidRDefault="00381739" w:rsidP="00381739">
      <w:pPr>
        <w:tabs>
          <w:tab w:val="left" w:pos="2898"/>
          <w:tab w:val="left" w:pos="8838"/>
        </w:tabs>
        <w:suppressAutoHyphens/>
        <w:spacing w:before="40" w:after="120"/>
        <w:ind w:left="720"/>
        <w:rPr>
          <w:rFonts w:eastAsia="Times New Roman" w:cs="Calibri"/>
          <w:color w:val="000000"/>
        </w:rPr>
      </w:pPr>
      <w:r w:rsidRPr="005B41FF">
        <w:rPr>
          <w:rFonts w:eastAsia="Times New Roman" w:cs="Calibri"/>
          <w:color w:val="000000"/>
        </w:rPr>
        <w:t>e-Phase is healthcare domain application. It deals with complete end to end procedure of the patient</w:t>
      </w:r>
      <w:r w:rsidR="008D27FF">
        <w:rPr>
          <w:rFonts w:eastAsia="Times New Roman" w:cs="Calibri"/>
          <w:color w:val="000000"/>
        </w:rPr>
        <w:t>,</w:t>
      </w:r>
      <w:r w:rsidRPr="005B41FF">
        <w:rPr>
          <w:rFonts w:eastAsia="Times New Roman" w:cs="Calibri"/>
          <w:color w:val="000000"/>
        </w:rPr>
        <w:t xml:space="preserve"> once appointment booked up to the claim submission to the Insurance provider</w:t>
      </w:r>
      <w:r w:rsidR="00E32F52">
        <w:rPr>
          <w:rFonts w:eastAsia="Times New Roman" w:cs="Calibri"/>
          <w:color w:val="000000"/>
        </w:rPr>
        <w:t>,</w:t>
      </w:r>
      <w:r w:rsidRPr="005B41FF">
        <w:rPr>
          <w:rFonts w:eastAsia="Times New Roman" w:cs="Calibri"/>
          <w:color w:val="000000"/>
        </w:rPr>
        <w:t xml:space="preserve"> everything will be done electro</w:t>
      </w:r>
      <w:r w:rsidRPr="005B41FF">
        <w:rPr>
          <w:rFonts w:cs="Calibri"/>
        </w:rPr>
        <w:t>nically</w:t>
      </w:r>
      <w:r w:rsidRPr="005B41FF">
        <w:rPr>
          <w:rFonts w:eastAsia="Times New Roman" w:cs="Calibri"/>
          <w:color w:val="000000"/>
        </w:rPr>
        <w:t>. It deals with different physicians, billers, Insurance providers, Health providers etc. we can able to view the status of claim and able to ge</w:t>
      </w:r>
      <w:r w:rsidRPr="005B41FF">
        <w:rPr>
          <w:rFonts w:eastAsia="Times New Roman" w:cs="Calibri"/>
        </w:rPr>
        <w:t>n</w:t>
      </w:r>
      <w:r w:rsidRPr="005B41FF">
        <w:rPr>
          <w:rFonts w:eastAsia="Times New Roman" w:cs="Calibri"/>
          <w:color w:val="000000"/>
        </w:rPr>
        <w:t>erate claim report.</w:t>
      </w:r>
      <w:r w:rsidR="008D27FF">
        <w:rPr>
          <w:rFonts w:eastAsia="Times New Roman" w:cs="Calibri"/>
          <w:color w:val="000000"/>
        </w:rPr>
        <w:t xml:space="preserve"> </w:t>
      </w:r>
      <w:r w:rsidRPr="005B41FF">
        <w:rPr>
          <w:rFonts w:eastAsia="Times New Roman" w:cs="Calibri"/>
          <w:color w:val="000000"/>
        </w:rPr>
        <w:t xml:space="preserve">Able to get the complete financial reports. </w:t>
      </w:r>
    </w:p>
    <w:p w:rsidR="00BE48A5" w:rsidRPr="006D2D39" w:rsidRDefault="00381739" w:rsidP="00F0078F">
      <w:pPr>
        <w:keepNext/>
        <w:suppressAutoHyphens/>
        <w:spacing w:before="60" w:after="60"/>
        <w:ind w:left="990" w:hanging="540"/>
        <w:rPr>
          <w:rFonts w:ascii="Times New Roman" w:eastAsia="Times New Roman" w:hAnsi="Times New Roman"/>
          <w:b/>
          <w:color w:val="000000"/>
          <w:u w:val="single"/>
        </w:rPr>
      </w:pPr>
      <w:r w:rsidRPr="006D2D39">
        <w:rPr>
          <w:rFonts w:ascii="Times New Roman" w:eastAsia="Times New Roman" w:hAnsi="Times New Roman"/>
          <w:b/>
          <w:color w:val="000000"/>
          <w:u w:val="single"/>
        </w:rPr>
        <w:t xml:space="preserve">Roles and Responsibilities: </w:t>
      </w:r>
    </w:p>
    <w:p w:rsidR="00381739" w:rsidRDefault="00381739" w:rsidP="00381739">
      <w:pPr>
        <w:keepNext/>
        <w:suppressAutoHyphens/>
        <w:spacing w:before="60" w:after="60"/>
        <w:ind w:left="990" w:hanging="540"/>
        <w:rPr>
          <w:rFonts w:ascii="Times New Roman" w:eastAsia="Times New Roman" w:hAnsi="Times New Roman"/>
          <w:b/>
          <w:color w:val="000000"/>
        </w:rPr>
      </w:pPr>
      <w:r>
        <w:rPr>
          <w:rFonts w:ascii="Times New Roman" w:eastAsia="Times New Roman" w:hAnsi="Times New Roman"/>
          <w:b/>
          <w:color w:val="000000"/>
        </w:rPr>
        <w:t>Team Member/Developer</w:t>
      </w:r>
    </w:p>
    <w:p w:rsidR="00381739" w:rsidRPr="00033529" w:rsidRDefault="00381739" w:rsidP="00381739">
      <w:pPr>
        <w:numPr>
          <w:ilvl w:val="0"/>
          <w:numId w:val="43"/>
        </w:numPr>
        <w:tabs>
          <w:tab w:val="left" w:pos="450"/>
        </w:tabs>
        <w:suppressAutoHyphens/>
        <w:spacing w:after="0"/>
        <w:ind w:left="990" w:hanging="540"/>
        <w:rPr>
          <w:rFonts w:eastAsia="Times New Roman" w:cs="Calibri"/>
          <w:color w:val="000000"/>
        </w:rPr>
      </w:pPr>
      <w:r w:rsidRPr="00033529">
        <w:rPr>
          <w:rFonts w:eastAsia="Times New Roman" w:cs="Calibri"/>
          <w:color w:val="000000"/>
        </w:rPr>
        <w:t>Involved in the developing of different modules of the project.</w:t>
      </w:r>
    </w:p>
    <w:p w:rsidR="00381739" w:rsidRPr="00033529" w:rsidRDefault="00381739" w:rsidP="00381739">
      <w:pPr>
        <w:numPr>
          <w:ilvl w:val="0"/>
          <w:numId w:val="43"/>
        </w:numPr>
        <w:tabs>
          <w:tab w:val="left" w:pos="450"/>
        </w:tabs>
        <w:suppressAutoHyphens/>
        <w:spacing w:after="0"/>
        <w:ind w:left="990" w:hanging="540"/>
        <w:rPr>
          <w:rFonts w:eastAsia="Times New Roman" w:cs="Calibri"/>
          <w:color w:val="000000"/>
        </w:rPr>
      </w:pPr>
      <w:r w:rsidRPr="00033529">
        <w:rPr>
          <w:rFonts w:eastAsia="Times New Roman" w:cs="Calibri"/>
          <w:color w:val="000000"/>
        </w:rPr>
        <w:t>Involved in the creation of JSP pages according to requirements.</w:t>
      </w:r>
    </w:p>
    <w:p w:rsidR="00381739" w:rsidRPr="00033529" w:rsidRDefault="00381739" w:rsidP="00381739">
      <w:pPr>
        <w:numPr>
          <w:ilvl w:val="0"/>
          <w:numId w:val="43"/>
        </w:numPr>
        <w:tabs>
          <w:tab w:val="left" w:pos="450"/>
        </w:tabs>
        <w:suppressAutoHyphens/>
        <w:spacing w:after="0"/>
        <w:ind w:left="990" w:hanging="540"/>
        <w:rPr>
          <w:rFonts w:eastAsia="Times New Roman" w:cs="Calibri"/>
          <w:color w:val="000000"/>
        </w:rPr>
      </w:pPr>
      <w:r w:rsidRPr="00033529">
        <w:rPr>
          <w:rFonts w:eastAsia="Times New Roman" w:cs="Calibri"/>
          <w:color w:val="000000"/>
        </w:rPr>
        <w:t>Support formal testing and resolve test defects</w:t>
      </w:r>
    </w:p>
    <w:p w:rsidR="00381739" w:rsidRPr="00033529" w:rsidRDefault="00381739" w:rsidP="00381739">
      <w:pPr>
        <w:numPr>
          <w:ilvl w:val="0"/>
          <w:numId w:val="43"/>
        </w:numPr>
        <w:tabs>
          <w:tab w:val="left" w:pos="450"/>
        </w:tabs>
        <w:suppressAutoHyphens/>
        <w:spacing w:after="0"/>
        <w:ind w:left="990" w:hanging="540"/>
        <w:rPr>
          <w:rFonts w:eastAsia="Times New Roman" w:cs="Calibri"/>
          <w:color w:val="000000"/>
        </w:rPr>
      </w:pPr>
      <w:r w:rsidRPr="00033529">
        <w:rPr>
          <w:rFonts w:eastAsia="Times New Roman" w:cs="Calibri"/>
          <w:color w:val="000000"/>
        </w:rPr>
        <w:t>Participated in client meetings to gather requirements</w:t>
      </w:r>
    </w:p>
    <w:p w:rsidR="00381739" w:rsidRDefault="00381739" w:rsidP="00381739">
      <w:pPr>
        <w:tabs>
          <w:tab w:val="left" w:pos="450"/>
        </w:tabs>
        <w:suppressAutoHyphens/>
        <w:spacing w:after="0"/>
        <w:ind w:left="990"/>
        <w:rPr>
          <w:rFonts w:ascii="Times New Roman" w:eastAsia="Times New Roman" w:hAnsi="Times New Roman"/>
          <w:color w:val="000000"/>
        </w:rPr>
      </w:pPr>
      <w:r>
        <w:rPr>
          <w:rFonts w:ascii="Times New Roman" w:eastAsia="Times New Roman" w:hAnsi="Times New Roman"/>
          <w:color w:val="000000"/>
        </w:rPr>
        <w:t>.</w:t>
      </w:r>
    </w:p>
    <w:p w:rsidR="00381739" w:rsidRDefault="00381739" w:rsidP="00381739">
      <w:pPr>
        <w:tabs>
          <w:tab w:val="left" w:pos="450"/>
        </w:tabs>
        <w:suppressAutoHyphens/>
        <w:spacing w:after="0"/>
        <w:rPr>
          <w:rFonts w:ascii="Times New Roman" w:eastAsia="Times New Roman" w:hAnsi="Times New Roman"/>
          <w:color w:val="000000"/>
        </w:rPr>
      </w:pPr>
    </w:p>
    <w:p w:rsidR="00F0078F" w:rsidRPr="00381739" w:rsidRDefault="00F0078F" w:rsidP="00381739">
      <w:pPr>
        <w:tabs>
          <w:tab w:val="left" w:pos="450"/>
        </w:tabs>
        <w:suppressAutoHyphens/>
        <w:spacing w:after="0"/>
        <w:rPr>
          <w:rFonts w:ascii="Times New Roman" w:eastAsia="Times New Roman" w:hAnsi="Times New Roman"/>
          <w:color w:val="000000"/>
        </w:rPr>
      </w:pPr>
    </w:p>
    <w:p w:rsidR="00381739" w:rsidRDefault="00381739" w:rsidP="00381739">
      <w:pPr>
        <w:tabs>
          <w:tab w:val="left" w:pos="2898"/>
          <w:tab w:val="left" w:pos="8838"/>
        </w:tabs>
        <w:suppressAutoHyphens/>
        <w:spacing w:before="40" w:after="120"/>
        <w:rPr>
          <w:rFonts w:ascii="Times New Roman" w:eastAsia="Times New Roman" w:hAnsi="Times New Roman"/>
          <w:b/>
          <w:color w:val="000000"/>
        </w:rPr>
      </w:pPr>
      <w:r>
        <w:rPr>
          <w:rFonts w:ascii="Times New Roman" w:eastAsia="Times New Roman" w:hAnsi="Times New Roman"/>
          <w:b/>
          <w:color w:val="000000"/>
        </w:rPr>
        <w:t>Project #2</w:t>
      </w:r>
    </w:p>
    <w:p w:rsidR="00594DAD" w:rsidRPr="00CB3793" w:rsidRDefault="00381739" w:rsidP="00594DAD">
      <w:pPr>
        <w:spacing w:line="360" w:lineRule="auto"/>
        <w:contextualSpacing/>
      </w:pPr>
      <w:r>
        <w:rPr>
          <w:b/>
        </w:rPr>
        <w:t xml:space="preserve">Title                                </w:t>
      </w:r>
      <w:r w:rsidR="00594DAD" w:rsidRPr="00CB3793">
        <w:rPr>
          <w:b/>
        </w:rPr>
        <w:t xml:space="preserve"> : SCDP (Solix Common Data Platform)</w:t>
      </w:r>
      <w:r w:rsidR="00D52653">
        <w:rPr>
          <w:b/>
        </w:rPr>
        <w:t xml:space="preserve"> Product </w:t>
      </w:r>
    </w:p>
    <w:p w:rsidR="00594DAD" w:rsidRPr="00CB3793" w:rsidRDefault="00594DAD" w:rsidP="00594DAD">
      <w:pPr>
        <w:spacing w:line="360" w:lineRule="auto"/>
        <w:contextualSpacing/>
      </w:pPr>
      <w:r w:rsidRPr="00CB3793">
        <w:rPr>
          <w:b/>
        </w:rPr>
        <w:t xml:space="preserve">Product Name                </w:t>
      </w:r>
      <w:r w:rsidRPr="00CB3793">
        <w:t>:</w:t>
      </w:r>
      <w:r w:rsidR="009314C8">
        <w:t xml:space="preserve"> </w:t>
      </w:r>
      <w:r w:rsidRPr="00CB3793">
        <w:t>SCDP</w:t>
      </w:r>
    </w:p>
    <w:p w:rsidR="00594DAD" w:rsidRPr="00CB3793" w:rsidRDefault="00594DAD" w:rsidP="00594DAD">
      <w:pPr>
        <w:spacing w:line="360" w:lineRule="auto"/>
        <w:contextualSpacing/>
      </w:pPr>
      <w:r w:rsidRPr="00CB3793">
        <w:rPr>
          <w:b/>
        </w:rPr>
        <w:t>Do</w:t>
      </w:r>
      <w:r w:rsidR="005740CE" w:rsidRPr="00CB3793">
        <w:rPr>
          <w:b/>
        </w:rPr>
        <w:t xml:space="preserve">main                           </w:t>
      </w:r>
      <w:r w:rsidR="00144391" w:rsidRPr="00CB3793">
        <w:rPr>
          <w:b/>
        </w:rPr>
        <w:tab/>
      </w:r>
      <w:r w:rsidRPr="00CB3793">
        <w:t>:</w:t>
      </w:r>
      <w:r w:rsidR="009314C8">
        <w:t xml:space="preserve"> </w:t>
      </w:r>
      <w:r w:rsidRPr="00CB3793">
        <w:t>Database Management</w:t>
      </w:r>
    </w:p>
    <w:p w:rsidR="00594DAD" w:rsidRPr="00CB3793" w:rsidRDefault="00594DAD" w:rsidP="00594DAD">
      <w:pPr>
        <w:spacing w:line="360" w:lineRule="auto"/>
        <w:contextualSpacing/>
      </w:pPr>
      <w:r w:rsidRPr="00CB3793">
        <w:rPr>
          <w:b/>
        </w:rPr>
        <w:t>Module Names</w:t>
      </w:r>
      <w:r w:rsidR="004B052A">
        <w:rPr>
          <w:b/>
        </w:rPr>
        <w:tab/>
      </w:r>
      <w:r w:rsidR="00394550">
        <w:tab/>
      </w:r>
      <w:r w:rsidR="004B052A">
        <w:t xml:space="preserve"> </w:t>
      </w:r>
      <w:r w:rsidRPr="00CB3793">
        <w:t>: Solix SQL Query Editor</w:t>
      </w:r>
    </w:p>
    <w:p w:rsidR="00594DAD" w:rsidRPr="00CB3793" w:rsidRDefault="00594DAD" w:rsidP="00594DAD">
      <w:pPr>
        <w:spacing w:line="360" w:lineRule="auto"/>
        <w:contextualSpacing/>
      </w:pPr>
      <w:r w:rsidRPr="00CB3793">
        <w:rPr>
          <w:b/>
        </w:rPr>
        <w:t xml:space="preserve">Technologies Used         </w:t>
      </w:r>
      <w:r w:rsidR="00144391" w:rsidRPr="00CB3793">
        <w:rPr>
          <w:b/>
        </w:rPr>
        <w:tab/>
      </w:r>
      <w:r w:rsidRPr="00CB3793">
        <w:t>: Java, Jsp, JDBC, Javascript, Jquery</w:t>
      </w:r>
    </w:p>
    <w:p w:rsidR="00594DAD" w:rsidRPr="00CB3793" w:rsidRDefault="00594DAD" w:rsidP="00594DAD">
      <w:pPr>
        <w:spacing w:line="360" w:lineRule="auto"/>
        <w:contextualSpacing/>
      </w:pPr>
      <w:r w:rsidRPr="00CB3793">
        <w:rPr>
          <w:b/>
          <w:bCs/>
        </w:rPr>
        <w:t xml:space="preserve">Databases                       </w:t>
      </w:r>
      <w:r w:rsidR="00144391" w:rsidRPr="00CB3793">
        <w:rPr>
          <w:b/>
          <w:bCs/>
        </w:rPr>
        <w:tab/>
      </w:r>
      <w:r w:rsidRPr="00CB3793">
        <w:t>: Or</w:t>
      </w:r>
      <w:r w:rsidR="00AF0B62">
        <w:t xml:space="preserve">acle, MySql </w:t>
      </w:r>
      <w:r w:rsidR="005051EC" w:rsidRPr="00CB3793">
        <w:t xml:space="preserve"> .</w:t>
      </w:r>
    </w:p>
    <w:p w:rsidR="00594DAD" w:rsidRPr="00CB3793" w:rsidRDefault="00594DAD" w:rsidP="00594DAD">
      <w:pPr>
        <w:spacing w:line="360" w:lineRule="auto"/>
        <w:contextualSpacing/>
      </w:pPr>
      <w:r w:rsidRPr="00CB3793">
        <w:rPr>
          <w:b/>
        </w:rPr>
        <w:t xml:space="preserve">Role                                </w:t>
      </w:r>
      <w:r w:rsidR="00144391" w:rsidRPr="00CB3793">
        <w:rPr>
          <w:b/>
        </w:rPr>
        <w:tab/>
      </w:r>
      <w:r w:rsidR="00381739">
        <w:rPr>
          <w:b/>
        </w:rPr>
        <w:t xml:space="preserve"> </w:t>
      </w:r>
      <w:r w:rsidRPr="00CB3793">
        <w:t>:</w:t>
      </w:r>
      <w:r w:rsidR="009314C8">
        <w:t xml:space="preserve"> </w:t>
      </w:r>
      <w:r w:rsidRPr="00CB3793">
        <w:t>Java Developer</w:t>
      </w:r>
    </w:p>
    <w:p w:rsidR="00594DAD" w:rsidRPr="00CB3793" w:rsidRDefault="00594DAD" w:rsidP="00594DAD">
      <w:pPr>
        <w:spacing w:line="360" w:lineRule="auto"/>
        <w:contextualSpacing/>
        <w:rPr>
          <w:b/>
        </w:rPr>
      </w:pPr>
    </w:p>
    <w:p w:rsidR="00594DAD" w:rsidRPr="00CB3793" w:rsidRDefault="00594DAD" w:rsidP="00594DAD">
      <w:pPr>
        <w:spacing w:line="360" w:lineRule="auto"/>
        <w:contextualSpacing/>
        <w:rPr>
          <w:b/>
        </w:rPr>
      </w:pPr>
      <w:r w:rsidRPr="00CB3793">
        <w:rPr>
          <w:b/>
        </w:rPr>
        <w:t>Description:</w:t>
      </w:r>
    </w:p>
    <w:p w:rsidR="00594DAD" w:rsidRPr="00CB3793" w:rsidRDefault="00594DAD" w:rsidP="00594DAD">
      <w:pPr>
        <w:spacing w:line="360" w:lineRule="auto"/>
        <w:contextualSpacing/>
      </w:pPr>
      <w:r w:rsidRPr="00CB3793">
        <w:rPr>
          <w:b/>
        </w:rPr>
        <w:tab/>
      </w:r>
      <w:r w:rsidRPr="00CB3793">
        <w:rPr>
          <w:b/>
        </w:rPr>
        <w:tab/>
      </w:r>
      <w:r w:rsidRPr="00CB3793">
        <w:t xml:space="preserve">The Solix Common Data Platform (CDP) is a uniform data collection, retention management and bulk data storage solution for </w:t>
      </w:r>
      <w:r w:rsidR="005051EC" w:rsidRPr="00CB3793">
        <w:t>structured data</w:t>
      </w:r>
      <w:r w:rsidRPr="00CB3793">
        <w:t>. The Solix CDP features enterprise archiving, data lake, data governance and advanced analytics applications to help organizations achieve data-driven business results.</w:t>
      </w:r>
    </w:p>
    <w:p w:rsidR="003D68C3" w:rsidRPr="00CB3793" w:rsidRDefault="00594DAD" w:rsidP="00594DAD">
      <w:pPr>
        <w:spacing w:line="360" w:lineRule="auto"/>
        <w:contextualSpacing/>
      </w:pPr>
      <w:r w:rsidRPr="00CB3793">
        <w:t>The</w:t>
      </w:r>
      <w:r w:rsidR="00AF0B62">
        <w:t xml:space="preserve"> </w:t>
      </w:r>
      <w:r w:rsidRPr="00CB3793">
        <w:rPr>
          <w:b/>
          <w:bCs/>
        </w:rPr>
        <w:t>SQL Editor</w:t>
      </w:r>
      <w:r w:rsidRPr="00CB3793">
        <w:t xml:space="preserve"> is used to edit or create SQL queries on the migrated/Archived/EBR/Streaming data on Target database and provide the dashboard to show the queried data </w:t>
      </w:r>
      <w:r w:rsidR="0021745A" w:rsidRPr="00CB3793">
        <w:t xml:space="preserve">in Charts. </w:t>
      </w:r>
    </w:p>
    <w:p w:rsidR="00594DAD" w:rsidRPr="006D2D39" w:rsidRDefault="00594DAD" w:rsidP="00594DAD">
      <w:pPr>
        <w:spacing w:line="360" w:lineRule="auto"/>
        <w:contextualSpacing/>
        <w:rPr>
          <w:u w:val="single"/>
        </w:rPr>
      </w:pPr>
      <w:r w:rsidRPr="006D2D39">
        <w:rPr>
          <w:b/>
          <w:bCs/>
          <w:u w:val="single"/>
        </w:rPr>
        <w:t>Roles and Responsibilities:</w:t>
      </w:r>
    </w:p>
    <w:p w:rsidR="00594DAD" w:rsidRPr="00CB3793" w:rsidRDefault="00594DAD" w:rsidP="000943BA">
      <w:pPr>
        <w:numPr>
          <w:ilvl w:val="0"/>
          <w:numId w:val="37"/>
        </w:numPr>
        <w:spacing w:line="360" w:lineRule="auto"/>
        <w:contextualSpacing/>
      </w:pPr>
      <w:r w:rsidRPr="00CB3793">
        <w:t>Involved in development and enhancement activities</w:t>
      </w:r>
    </w:p>
    <w:p w:rsidR="00594DAD" w:rsidRPr="00CB3793" w:rsidRDefault="00594DAD" w:rsidP="000943BA">
      <w:pPr>
        <w:numPr>
          <w:ilvl w:val="0"/>
          <w:numId w:val="37"/>
        </w:numPr>
        <w:spacing w:line="360" w:lineRule="auto"/>
        <w:contextualSpacing/>
      </w:pPr>
      <w:r w:rsidRPr="00CB3793">
        <w:t>Involved in preparing the flow of execution document</w:t>
      </w:r>
    </w:p>
    <w:p w:rsidR="00CB3793" w:rsidRPr="00FD1347" w:rsidRDefault="00594DAD" w:rsidP="007811A5">
      <w:pPr>
        <w:numPr>
          <w:ilvl w:val="0"/>
          <w:numId w:val="37"/>
        </w:numPr>
        <w:spacing w:line="360" w:lineRule="auto"/>
        <w:contextualSpacing/>
      </w:pPr>
      <w:r w:rsidRPr="00CB3793">
        <w:t>Code reviews and Unit Testing</w:t>
      </w:r>
    </w:p>
    <w:p w:rsidR="00E17B72" w:rsidRPr="00CB3793" w:rsidRDefault="00E17B72" w:rsidP="007811A5">
      <w:pPr>
        <w:spacing w:line="360" w:lineRule="auto"/>
        <w:contextualSpacing/>
        <w:rPr>
          <w:b/>
          <w:i/>
        </w:rPr>
      </w:pPr>
      <w:r w:rsidRPr="00CB3793">
        <w:rPr>
          <w:b/>
          <w:i/>
        </w:rPr>
        <w:t>Experience :</w:t>
      </w:r>
    </w:p>
    <w:p w:rsidR="00E17B72" w:rsidRPr="00CB3793" w:rsidRDefault="00E17B72" w:rsidP="007811A5">
      <w:pPr>
        <w:spacing w:line="360" w:lineRule="auto"/>
        <w:contextualSpacing/>
      </w:pPr>
      <w:r w:rsidRPr="00CB3793">
        <w:rPr>
          <w:b/>
        </w:rPr>
        <w:t xml:space="preserve">November 2016 to 2017 </w:t>
      </w:r>
      <w:r w:rsidR="00E71105">
        <w:rPr>
          <w:b/>
        </w:rPr>
        <w:t>Sept</w:t>
      </w:r>
      <w:r w:rsidRPr="00CB3793">
        <w:rPr>
          <w:b/>
        </w:rPr>
        <w:t xml:space="preserve">   -    </w:t>
      </w:r>
      <w:r w:rsidR="00D73ACB" w:rsidRPr="00CB3793">
        <w:t xml:space="preserve">Working as </w:t>
      </w:r>
      <w:r w:rsidR="009C4005" w:rsidRPr="00CB3793">
        <w:t xml:space="preserve">Associate </w:t>
      </w:r>
      <w:r w:rsidRPr="00CB3793">
        <w:t xml:space="preserve">Engineer at  </w:t>
      </w:r>
      <w:r w:rsidRPr="00CB3793">
        <w:rPr>
          <w:b/>
        </w:rPr>
        <w:t>T</w:t>
      </w:r>
      <w:r w:rsidRPr="00CB3793">
        <w:t xml:space="preserve">ry Logic Software Solutions AP Pvt Ltd ,  </w:t>
      </w:r>
      <w:r w:rsidRPr="00CB3793">
        <w:rPr>
          <w:b/>
        </w:rPr>
        <w:t>Hyderabad</w:t>
      </w:r>
      <w:r w:rsidRPr="00CB3793">
        <w:t xml:space="preserve"> . </w:t>
      </w:r>
    </w:p>
    <w:p w:rsidR="002D7F8F" w:rsidRPr="00CB3793" w:rsidRDefault="00E17B72" w:rsidP="007811A5">
      <w:pPr>
        <w:spacing w:line="360" w:lineRule="auto"/>
        <w:contextualSpacing/>
        <w:rPr>
          <w:i/>
        </w:rPr>
      </w:pPr>
      <w:r w:rsidRPr="00CB3793">
        <w:rPr>
          <w:b/>
          <w:i/>
        </w:rPr>
        <w:t>Project 1</w:t>
      </w:r>
      <w:r w:rsidR="002D7F8F" w:rsidRPr="00CB3793">
        <w:rPr>
          <w:i/>
        </w:rPr>
        <w:t xml:space="preserve"> :</w:t>
      </w:r>
    </w:p>
    <w:p w:rsidR="006F3741" w:rsidRPr="00CB3793" w:rsidRDefault="006F3741" w:rsidP="006F3741">
      <w:r w:rsidRPr="00CB3793">
        <w:t>Project Name: Electronic Carting System (E-KART).</w:t>
      </w:r>
    </w:p>
    <w:p w:rsidR="006F3741" w:rsidRPr="00CB3793" w:rsidRDefault="006F3741" w:rsidP="006F3741">
      <w:pPr>
        <w:rPr>
          <w:b/>
          <w:u w:val="single"/>
        </w:rPr>
      </w:pPr>
      <w:r w:rsidRPr="00CB3793">
        <w:rPr>
          <w:b/>
          <w:u w:val="single"/>
        </w:rPr>
        <w:t>Description:</w:t>
      </w:r>
    </w:p>
    <w:p w:rsidR="006F3741" w:rsidRPr="00CB3793" w:rsidRDefault="006F3741" w:rsidP="006F3741">
      <w:r w:rsidRPr="00CB3793">
        <w:t>It is an automated system developed using Java Web Technologies. The main aim behind this project is to maintain proper account details of purchased items and available stock calculation between Ware House customers and vendors, and also for sales communication between WH-Customers and customer. Entire application is controlled by E-KART Administrator.</w:t>
      </w:r>
    </w:p>
    <w:p w:rsidR="006F3741" w:rsidRPr="00CB3793" w:rsidRDefault="006F3741" w:rsidP="006F3741">
      <w:r w:rsidRPr="00CB3793">
        <w:t>Roles of Application:</w:t>
      </w:r>
    </w:p>
    <w:p w:rsidR="006F3741" w:rsidRPr="00CB3793" w:rsidRDefault="006F3741" w:rsidP="006F3741">
      <w:pPr>
        <w:pStyle w:val="ListParagraph"/>
        <w:numPr>
          <w:ilvl w:val="0"/>
          <w:numId w:val="38"/>
        </w:numPr>
        <w:spacing w:after="0"/>
      </w:pPr>
      <w:r w:rsidRPr="00CB3793">
        <w:t>Administrator</w:t>
      </w:r>
    </w:p>
    <w:p w:rsidR="006F3741" w:rsidRPr="00CB3793" w:rsidRDefault="006F3741" w:rsidP="006F3741">
      <w:pPr>
        <w:pStyle w:val="ListParagraph"/>
        <w:numPr>
          <w:ilvl w:val="0"/>
          <w:numId w:val="38"/>
        </w:numPr>
        <w:spacing w:after="0"/>
      </w:pPr>
      <w:r w:rsidRPr="00CB3793">
        <w:t>Vendor</w:t>
      </w:r>
    </w:p>
    <w:p w:rsidR="006F3741" w:rsidRPr="00CB3793" w:rsidRDefault="006F3741" w:rsidP="006F3741">
      <w:pPr>
        <w:pStyle w:val="ListParagraph"/>
        <w:numPr>
          <w:ilvl w:val="0"/>
          <w:numId w:val="38"/>
        </w:numPr>
        <w:spacing w:after="0"/>
      </w:pPr>
      <w:r w:rsidRPr="00CB3793">
        <w:t>WH-Customer</w:t>
      </w:r>
    </w:p>
    <w:p w:rsidR="00710163" w:rsidRDefault="006F3741" w:rsidP="00710163">
      <w:pPr>
        <w:pStyle w:val="ListParagraph"/>
        <w:numPr>
          <w:ilvl w:val="0"/>
          <w:numId w:val="38"/>
        </w:numPr>
        <w:spacing w:after="0"/>
      </w:pPr>
      <w:r w:rsidRPr="00CB3793">
        <w:t>Customer</w:t>
      </w:r>
      <w:r w:rsidR="00FD1347">
        <w:t>.</w:t>
      </w:r>
    </w:p>
    <w:p w:rsidR="004D622C" w:rsidRDefault="004D622C" w:rsidP="004D622C">
      <w:pPr>
        <w:spacing w:after="0"/>
      </w:pPr>
    </w:p>
    <w:p w:rsidR="004D622C" w:rsidRDefault="004D622C" w:rsidP="004D622C">
      <w:pPr>
        <w:spacing w:after="0"/>
      </w:pPr>
    </w:p>
    <w:p w:rsidR="004D622C" w:rsidRDefault="004D622C" w:rsidP="004D622C">
      <w:pPr>
        <w:spacing w:after="0"/>
      </w:pPr>
    </w:p>
    <w:p w:rsidR="004D622C" w:rsidRPr="00CB3793" w:rsidRDefault="004D622C" w:rsidP="004D622C">
      <w:pPr>
        <w:spacing w:after="0"/>
      </w:pPr>
    </w:p>
    <w:p w:rsidR="006F3741" w:rsidRPr="00CB3793" w:rsidRDefault="006F3741" w:rsidP="006F3741">
      <w:pPr>
        <w:rPr>
          <w:b/>
          <w:u w:val="single"/>
        </w:rPr>
      </w:pPr>
      <w:r w:rsidRPr="00CB3793">
        <w:rPr>
          <w:b/>
          <w:u w:val="single"/>
        </w:rPr>
        <w:t>Technical Information:</w:t>
      </w:r>
    </w:p>
    <w:p w:rsidR="006F3741" w:rsidRPr="00CB3793" w:rsidRDefault="006F3741" w:rsidP="000943BA">
      <w:pPr>
        <w:pStyle w:val="ListParagraph"/>
        <w:numPr>
          <w:ilvl w:val="0"/>
          <w:numId w:val="7"/>
        </w:numPr>
        <w:spacing w:after="0" w:line="360" w:lineRule="auto"/>
      </w:pPr>
      <w:r w:rsidRPr="00CB3793">
        <w:t>Development Tools: Eclipse Juno.</w:t>
      </w:r>
    </w:p>
    <w:p w:rsidR="006F3741" w:rsidRPr="00CB3793" w:rsidRDefault="006F3741" w:rsidP="000943BA">
      <w:pPr>
        <w:pStyle w:val="ListParagraph"/>
        <w:numPr>
          <w:ilvl w:val="0"/>
          <w:numId w:val="7"/>
        </w:numPr>
        <w:spacing w:after="0" w:line="360" w:lineRule="auto"/>
      </w:pPr>
      <w:r w:rsidRPr="00CB3793">
        <w:t>Java Technologies: Servlets, JSP (JSTL and EL), JDBC.</w:t>
      </w:r>
    </w:p>
    <w:p w:rsidR="006F3741" w:rsidRPr="00CB3793" w:rsidRDefault="006F3741" w:rsidP="000943BA">
      <w:pPr>
        <w:pStyle w:val="ListParagraph"/>
        <w:numPr>
          <w:ilvl w:val="0"/>
          <w:numId w:val="7"/>
        </w:numPr>
        <w:spacing w:after="0" w:line="360" w:lineRule="auto"/>
      </w:pPr>
      <w:r w:rsidRPr="00CB3793">
        <w:t>Build Tool: Apache Maven.</w:t>
      </w:r>
    </w:p>
    <w:p w:rsidR="006F3741" w:rsidRPr="00CB3793" w:rsidRDefault="006F3741" w:rsidP="000943BA">
      <w:pPr>
        <w:pStyle w:val="ListParagraph"/>
        <w:numPr>
          <w:ilvl w:val="0"/>
          <w:numId w:val="7"/>
        </w:numPr>
        <w:spacing w:after="0" w:line="360" w:lineRule="auto"/>
      </w:pPr>
      <w:r w:rsidRPr="00CB3793">
        <w:t>Other Fram</w:t>
      </w:r>
      <w:r w:rsidR="008A46DA" w:rsidRPr="00CB3793">
        <w:t>eworks /APIs: IText,</w:t>
      </w:r>
      <w:r w:rsidRPr="00CB3793">
        <w:t xml:space="preserve"> Java Mail.</w:t>
      </w:r>
    </w:p>
    <w:p w:rsidR="006F3741" w:rsidRPr="00CB3793" w:rsidRDefault="006F3741" w:rsidP="000943BA">
      <w:pPr>
        <w:pStyle w:val="ListParagraph"/>
        <w:numPr>
          <w:ilvl w:val="0"/>
          <w:numId w:val="7"/>
        </w:numPr>
        <w:spacing w:after="0" w:line="360" w:lineRule="auto"/>
      </w:pPr>
      <w:r w:rsidRPr="00CB3793">
        <w:t>Design Models: MVC-II, DAO, Factory Design.</w:t>
      </w:r>
    </w:p>
    <w:p w:rsidR="007A3235" w:rsidRPr="00CB3793" w:rsidRDefault="006F3741" w:rsidP="000943BA">
      <w:pPr>
        <w:pStyle w:val="ListParagraph"/>
        <w:numPr>
          <w:ilvl w:val="0"/>
          <w:numId w:val="7"/>
        </w:numPr>
        <w:spacing w:after="0" w:line="360" w:lineRule="auto"/>
      </w:pPr>
      <w:r w:rsidRPr="00CB3793">
        <w:t>Fr</w:t>
      </w:r>
      <w:r w:rsidR="00B00090">
        <w:t>ont End Technologies: HTML,</w:t>
      </w:r>
      <w:r w:rsidRPr="00CB3793">
        <w:t xml:space="preserve"> Java Script, AJAX.</w:t>
      </w:r>
    </w:p>
    <w:p w:rsidR="006F3741" w:rsidRPr="00CB3793" w:rsidRDefault="006F3741" w:rsidP="006F3741">
      <w:pPr>
        <w:rPr>
          <w:b/>
          <w:u w:val="single"/>
        </w:rPr>
      </w:pPr>
      <w:r w:rsidRPr="00CB3793">
        <w:rPr>
          <w:b/>
          <w:u w:val="single"/>
        </w:rPr>
        <w:t>Roles and Responsibilities:</w:t>
      </w:r>
    </w:p>
    <w:p w:rsidR="002D7F8F" w:rsidRPr="00CB3793" w:rsidRDefault="002D7F8F" w:rsidP="002D7F8F">
      <w:pPr>
        <w:numPr>
          <w:ilvl w:val="0"/>
          <w:numId w:val="37"/>
        </w:numPr>
        <w:spacing w:line="360" w:lineRule="auto"/>
        <w:contextualSpacing/>
      </w:pPr>
      <w:r w:rsidRPr="00CB3793">
        <w:t>Involved in development and enhancement activities</w:t>
      </w:r>
    </w:p>
    <w:p w:rsidR="002D7F8F" w:rsidRPr="00CB3793" w:rsidRDefault="002D7F8F" w:rsidP="002D7F8F">
      <w:pPr>
        <w:numPr>
          <w:ilvl w:val="0"/>
          <w:numId w:val="37"/>
        </w:numPr>
        <w:spacing w:line="360" w:lineRule="auto"/>
        <w:contextualSpacing/>
      </w:pPr>
      <w:r w:rsidRPr="00CB3793">
        <w:t>Involved in preparing the flow of execution document</w:t>
      </w:r>
    </w:p>
    <w:p w:rsidR="00593136" w:rsidRPr="00CB3793" w:rsidRDefault="002D7F8F" w:rsidP="002D7F8F">
      <w:pPr>
        <w:numPr>
          <w:ilvl w:val="0"/>
          <w:numId w:val="37"/>
        </w:numPr>
        <w:spacing w:line="360" w:lineRule="auto"/>
        <w:contextualSpacing/>
      </w:pPr>
      <w:r w:rsidRPr="00CB3793">
        <w:t>Code reviews and Unit Testing</w:t>
      </w:r>
      <w:r w:rsidR="006F5E0E" w:rsidRPr="00CB3793">
        <w:t xml:space="preserve"> .</w:t>
      </w:r>
    </w:p>
    <w:p w:rsidR="00EC2649" w:rsidRPr="00CB3793" w:rsidRDefault="00EC2649" w:rsidP="006039EF">
      <w:pPr>
        <w:spacing w:line="360" w:lineRule="auto"/>
        <w:contextualSpacing/>
        <w:rPr>
          <w:b/>
          <w:i/>
          <w:iCs/>
          <w:color w:val="C0504D"/>
        </w:rPr>
      </w:pPr>
      <w:r w:rsidRPr="00CB3793">
        <w:rPr>
          <w:b/>
          <w:i/>
          <w:iCs/>
          <w:color w:val="C0504D"/>
        </w:rPr>
        <w:t>PERSONAL DETAILS:</w:t>
      </w:r>
    </w:p>
    <w:p w:rsidR="001A71A6" w:rsidRPr="00CB3793" w:rsidRDefault="001A71A6" w:rsidP="006039EF">
      <w:pPr>
        <w:spacing w:line="360" w:lineRule="auto"/>
        <w:contextualSpacing/>
      </w:pPr>
      <w:r w:rsidRPr="00CB3793">
        <w:t xml:space="preserve">Full Name                             </w:t>
      </w:r>
      <w:r w:rsidR="00AD4645" w:rsidRPr="00CB3793">
        <w:tab/>
        <w:t xml:space="preserve">: </w:t>
      </w:r>
      <w:r w:rsidR="00A74B3B" w:rsidRPr="00CB3793">
        <w:t>RavindraBabu.J</w:t>
      </w:r>
    </w:p>
    <w:p w:rsidR="009C6F44" w:rsidRPr="00CB3793" w:rsidRDefault="009C6F44" w:rsidP="006039EF">
      <w:pPr>
        <w:spacing w:line="360" w:lineRule="auto"/>
        <w:contextualSpacing/>
      </w:pPr>
      <w:r w:rsidRPr="00CB3793">
        <w:t xml:space="preserve">DOB                               </w:t>
      </w:r>
      <w:r w:rsidR="000A6DE1">
        <w:tab/>
      </w:r>
      <w:r w:rsidR="00AD4645" w:rsidRPr="00CB3793">
        <w:tab/>
      </w:r>
      <w:r w:rsidRPr="00CB3793">
        <w:t>:</w:t>
      </w:r>
      <w:r w:rsidR="00A74B3B" w:rsidRPr="00CB3793">
        <w:t>1990</w:t>
      </w:r>
    </w:p>
    <w:p w:rsidR="00C96EF1" w:rsidRDefault="001A71A6" w:rsidP="00FD1347">
      <w:pPr>
        <w:spacing w:line="360" w:lineRule="auto"/>
        <w:contextualSpacing/>
      </w:pPr>
      <w:r w:rsidRPr="00CB3793">
        <w:t xml:space="preserve">Address                 </w:t>
      </w:r>
      <w:r w:rsidR="00AD4645" w:rsidRPr="00CB3793">
        <w:tab/>
      </w:r>
      <w:r w:rsidR="00AD4645" w:rsidRPr="00CB3793">
        <w:tab/>
      </w:r>
      <w:r w:rsidRPr="00CB3793">
        <w:t xml:space="preserve">: </w:t>
      </w:r>
      <w:r w:rsidR="00E7644A" w:rsidRPr="00CB3793">
        <w:t>Hyderabad</w:t>
      </w:r>
      <w:r w:rsidRPr="00CB3793">
        <w:t>.</w:t>
      </w:r>
      <w:bookmarkStart w:id="0" w:name="_GoBack"/>
      <w:bookmarkEnd w:id="0"/>
    </w:p>
    <w:p w:rsidR="0036395E" w:rsidRPr="00CB3793" w:rsidRDefault="0036395E" w:rsidP="00FD1347">
      <w:pPr>
        <w:spacing w:line="360" w:lineRule="auto"/>
        <w:contextualSpacing/>
      </w:pPr>
    </w:p>
    <w:p w:rsidR="006D1AD7" w:rsidRPr="00CB3793" w:rsidRDefault="006D1AD7" w:rsidP="00C96EF1">
      <w:r w:rsidRPr="00CB3793">
        <w:t>Place  :</w:t>
      </w:r>
      <w:r w:rsidR="00C15E7B">
        <w:tab/>
      </w:r>
      <w:r w:rsidR="00C15E7B">
        <w:tab/>
      </w:r>
      <w:r w:rsidR="00C15E7B">
        <w:tab/>
      </w:r>
      <w:r w:rsidR="00C15E7B">
        <w:tab/>
      </w:r>
      <w:r w:rsidR="00C15E7B">
        <w:tab/>
      </w:r>
      <w:r w:rsidR="00C15E7B">
        <w:tab/>
      </w:r>
      <w:r w:rsidR="00C15E7B">
        <w:tab/>
      </w:r>
      <w:r w:rsidR="00C15E7B">
        <w:tab/>
      </w:r>
      <w:r w:rsidR="00C15E7B">
        <w:tab/>
      </w:r>
      <w:r w:rsidR="00C15E7B">
        <w:tab/>
        <w:t>Name: RavindraBabu . J.</w:t>
      </w:r>
    </w:p>
    <w:p w:rsidR="00C96EF1" w:rsidRPr="00CB3793" w:rsidRDefault="006D1AD7" w:rsidP="00C96EF1">
      <w:r w:rsidRPr="00CB3793">
        <w:t xml:space="preserve">Date   : </w:t>
      </w:r>
      <w:r w:rsidR="00CB3793">
        <w:tab/>
      </w:r>
      <w:r w:rsidR="00CB3793">
        <w:tab/>
      </w:r>
      <w:r w:rsidR="00CB3793">
        <w:tab/>
      </w:r>
      <w:r w:rsidRPr="00CB3793">
        <w:tab/>
      </w:r>
      <w:r w:rsidRPr="00CB3793">
        <w:tab/>
      </w:r>
      <w:r w:rsidRPr="00CB3793">
        <w:tab/>
      </w:r>
      <w:r w:rsidRPr="00CB3793">
        <w:tab/>
      </w:r>
      <w:r w:rsidRPr="00CB3793">
        <w:tab/>
      </w:r>
    </w:p>
    <w:p w:rsidR="001A71A6" w:rsidRPr="00CB3793" w:rsidRDefault="001A71A6" w:rsidP="00C96EF1">
      <w:pPr>
        <w:jc w:val="center"/>
      </w:pPr>
    </w:p>
    <w:sectPr w:rsidR="001A71A6" w:rsidRPr="00CB3793" w:rsidSect="00155AAD">
      <w:headerReference w:type="default" r:id="rId9"/>
      <w:headerReference w:type="first" r:id="rId10"/>
      <w:pgSz w:w="11907" w:h="16839" w:code="9"/>
      <w:pgMar w:top="1080" w:right="1080" w:bottom="1080" w:left="1080" w:header="288" w:footer="288"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10D0" w:rsidRDefault="002D10D0" w:rsidP="00F96583">
      <w:pPr>
        <w:spacing w:after="0"/>
      </w:pPr>
      <w:r>
        <w:separator/>
      </w:r>
    </w:p>
  </w:endnote>
  <w:endnote w:type="continuationSeparator" w:id="1">
    <w:p w:rsidR="002D10D0" w:rsidRDefault="002D10D0" w:rsidP="00F9658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OpenSymbol">
    <w:altName w:val="Arial Unicode MS"/>
    <w:charset w:val="02"/>
    <w:family w:val="auto"/>
    <w:pitch w:val="default"/>
    <w:sig w:usb0="00000000" w:usb1="00000000" w:usb2="00000000" w:usb3="00000000" w:csb0="0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Gautami">
    <w:panose1 w:val="020005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altName w:val="Arial"/>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10D0" w:rsidRDefault="002D10D0" w:rsidP="00F96583">
      <w:pPr>
        <w:spacing w:after="0"/>
      </w:pPr>
      <w:r>
        <w:separator/>
      </w:r>
    </w:p>
  </w:footnote>
  <w:footnote w:type="continuationSeparator" w:id="1">
    <w:p w:rsidR="002D10D0" w:rsidRDefault="002D10D0" w:rsidP="00F9658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4AF" w:rsidRPr="00D6558D" w:rsidRDefault="00FD1C6C" w:rsidP="00D6558D">
    <w:pPr>
      <w:spacing w:after="0"/>
      <w:jc w:val="left"/>
      <w:rPr>
        <w:rFonts w:ascii="Arial" w:eastAsia="Times New Roman" w:hAnsi="Arial" w:cs="Arial"/>
        <w:color w:val="555555"/>
        <w:sz w:val="19"/>
        <w:szCs w:val="19"/>
        <w:shd w:val="clear" w:color="auto" w:fill="FFFFFF"/>
      </w:rPr>
    </w:pPr>
    <w:hyperlink r:id="rId1" w:history="1">
      <w:r w:rsidR="00A74B3B" w:rsidRPr="000F74AD">
        <w:rPr>
          <w:rStyle w:val="Hyperlink"/>
          <w:b/>
          <w:sz w:val="20"/>
          <w:lang w:bidi="uz-Cyrl-UZ"/>
        </w:rPr>
        <w:t>Ravindra.babu2956@gmail.com</w:t>
      </w:r>
    </w:hyperlink>
    <w:r w:rsidR="0016578D">
      <w:rPr>
        <w:b/>
        <w:sz w:val="20"/>
        <w:lang w:bidi="uz-Cyrl-UZ"/>
      </w:rPr>
      <w:tab/>
    </w:r>
    <w:r w:rsidR="0016578D">
      <w:rPr>
        <w:b/>
        <w:sz w:val="20"/>
        <w:lang w:bidi="uz-Cyrl-UZ"/>
      </w:rPr>
      <w:tab/>
    </w:r>
    <w:r w:rsidR="0016578D">
      <w:rPr>
        <w:b/>
        <w:sz w:val="20"/>
        <w:lang w:bidi="uz-Cyrl-UZ"/>
      </w:rPr>
      <w:tab/>
    </w:r>
    <w:r w:rsidR="0016578D">
      <w:rPr>
        <w:b/>
        <w:sz w:val="20"/>
        <w:lang w:bidi="uz-Cyrl-UZ"/>
      </w:rPr>
      <w:tab/>
    </w:r>
    <w:r w:rsidR="0016578D">
      <w:rPr>
        <w:b/>
        <w:sz w:val="20"/>
        <w:lang w:bidi="uz-Cyrl-UZ"/>
      </w:rPr>
      <w:tab/>
    </w:r>
    <w:r w:rsidR="0016578D">
      <w:rPr>
        <w:b/>
        <w:sz w:val="20"/>
        <w:lang w:bidi="uz-Cyrl-UZ"/>
      </w:rPr>
      <w:tab/>
    </w:r>
    <w:r w:rsidR="0016578D">
      <w:rPr>
        <w:b/>
        <w:sz w:val="20"/>
        <w:lang w:bidi="uz-Cyrl-UZ"/>
      </w:rPr>
      <w:tab/>
    </w:r>
    <w:r w:rsidR="00A74B3B">
      <w:rPr>
        <w:b/>
        <w:sz w:val="20"/>
        <w:lang w:bidi="uz-Cyrl-UZ"/>
      </w:rPr>
      <w:t>9908352331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44AF" w:rsidRDefault="008644AF">
    <w:pPr>
      <w:pStyle w:val="Header"/>
    </w:pPr>
  </w:p>
  <w:p w:rsidR="008644AF" w:rsidRDefault="008644A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B62A3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100CAC"/>
    <w:multiLevelType w:val="hybridMultilevel"/>
    <w:tmpl w:val="0728EB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06657A"/>
    <w:multiLevelType w:val="hybridMultilevel"/>
    <w:tmpl w:val="4F106FDA"/>
    <w:lvl w:ilvl="0" w:tplc="79D42C9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9215A2"/>
    <w:multiLevelType w:val="hybridMultilevel"/>
    <w:tmpl w:val="1AF21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0958AF"/>
    <w:multiLevelType w:val="multilevel"/>
    <w:tmpl w:val="039CD34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0C8D397B"/>
    <w:multiLevelType w:val="hybridMultilevel"/>
    <w:tmpl w:val="D57EDE40"/>
    <w:lvl w:ilvl="0" w:tplc="40090013">
      <w:start w:val="1"/>
      <w:numFmt w:val="upperRoman"/>
      <w:lvlText w:val="%1."/>
      <w:lvlJc w:val="righ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nsid w:val="19D366D1"/>
    <w:multiLevelType w:val="hybridMultilevel"/>
    <w:tmpl w:val="02BC5C60"/>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0">
    <w:nsid w:val="1C6D26D3"/>
    <w:multiLevelType w:val="hybridMultilevel"/>
    <w:tmpl w:val="470AE2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nsid w:val="2036778D"/>
    <w:multiLevelType w:val="hybridMultilevel"/>
    <w:tmpl w:val="639611A0"/>
    <w:lvl w:ilvl="0" w:tplc="04090001">
      <w:start w:val="1"/>
      <w:numFmt w:val="bullet"/>
      <w:lvlText w:val=""/>
      <w:lvlJc w:val="left"/>
      <w:pPr>
        <w:ind w:left="1897" w:hanging="360"/>
      </w:pPr>
      <w:rPr>
        <w:rFonts w:ascii="Symbol" w:hAnsi="Symbol" w:hint="default"/>
      </w:rPr>
    </w:lvl>
    <w:lvl w:ilvl="1" w:tplc="04090003" w:tentative="1">
      <w:start w:val="1"/>
      <w:numFmt w:val="bullet"/>
      <w:lvlText w:val="o"/>
      <w:lvlJc w:val="left"/>
      <w:pPr>
        <w:ind w:left="2617" w:hanging="360"/>
      </w:pPr>
      <w:rPr>
        <w:rFonts w:ascii="Courier New" w:hAnsi="Courier New" w:cs="Courier New" w:hint="default"/>
      </w:rPr>
    </w:lvl>
    <w:lvl w:ilvl="2" w:tplc="04090005" w:tentative="1">
      <w:start w:val="1"/>
      <w:numFmt w:val="bullet"/>
      <w:lvlText w:val=""/>
      <w:lvlJc w:val="left"/>
      <w:pPr>
        <w:ind w:left="3337" w:hanging="360"/>
      </w:pPr>
      <w:rPr>
        <w:rFonts w:ascii="Wingdings" w:hAnsi="Wingdings" w:hint="default"/>
      </w:rPr>
    </w:lvl>
    <w:lvl w:ilvl="3" w:tplc="04090001" w:tentative="1">
      <w:start w:val="1"/>
      <w:numFmt w:val="bullet"/>
      <w:lvlText w:val=""/>
      <w:lvlJc w:val="left"/>
      <w:pPr>
        <w:ind w:left="4057" w:hanging="360"/>
      </w:pPr>
      <w:rPr>
        <w:rFonts w:ascii="Symbol" w:hAnsi="Symbol" w:hint="default"/>
      </w:rPr>
    </w:lvl>
    <w:lvl w:ilvl="4" w:tplc="04090003" w:tentative="1">
      <w:start w:val="1"/>
      <w:numFmt w:val="bullet"/>
      <w:lvlText w:val="o"/>
      <w:lvlJc w:val="left"/>
      <w:pPr>
        <w:ind w:left="4777" w:hanging="360"/>
      </w:pPr>
      <w:rPr>
        <w:rFonts w:ascii="Courier New" w:hAnsi="Courier New" w:cs="Courier New" w:hint="default"/>
      </w:rPr>
    </w:lvl>
    <w:lvl w:ilvl="5" w:tplc="04090005" w:tentative="1">
      <w:start w:val="1"/>
      <w:numFmt w:val="bullet"/>
      <w:lvlText w:val=""/>
      <w:lvlJc w:val="left"/>
      <w:pPr>
        <w:ind w:left="5497" w:hanging="360"/>
      </w:pPr>
      <w:rPr>
        <w:rFonts w:ascii="Wingdings" w:hAnsi="Wingdings" w:hint="default"/>
      </w:rPr>
    </w:lvl>
    <w:lvl w:ilvl="6" w:tplc="04090001" w:tentative="1">
      <w:start w:val="1"/>
      <w:numFmt w:val="bullet"/>
      <w:lvlText w:val=""/>
      <w:lvlJc w:val="left"/>
      <w:pPr>
        <w:ind w:left="6217" w:hanging="360"/>
      </w:pPr>
      <w:rPr>
        <w:rFonts w:ascii="Symbol" w:hAnsi="Symbol" w:hint="default"/>
      </w:rPr>
    </w:lvl>
    <w:lvl w:ilvl="7" w:tplc="04090003" w:tentative="1">
      <w:start w:val="1"/>
      <w:numFmt w:val="bullet"/>
      <w:lvlText w:val="o"/>
      <w:lvlJc w:val="left"/>
      <w:pPr>
        <w:ind w:left="6937" w:hanging="360"/>
      </w:pPr>
      <w:rPr>
        <w:rFonts w:ascii="Courier New" w:hAnsi="Courier New" w:cs="Courier New" w:hint="default"/>
      </w:rPr>
    </w:lvl>
    <w:lvl w:ilvl="8" w:tplc="04090005" w:tentative="1">
      <w:start w:val="1"/>
      <w:numFmt w:val="bullet"/>
      <w:lvlText w:val=""/>
      <w:lvlJc w:val="left"/>
      <w:pPr>
        <w:ind w:left="7657" w:hanging="360"/>
      </w:pPr>
      <w:rPr>
        <w:rFonts w:ascii="Wingdings" w:hAnsi="Wingdings" w:hint="default"/>
      </w:rPr>
    </w:lvl>
  </w:abstractNum>
  <w:abstractNum w:abstractNumId="12">
    <w:nsid w:val="21754A9C"/>
    <w:multiLevelType w:val="hybridMultilevel"/>
    <w:tmpl w:val="0D70E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457B5C"/>
    <w:multiLevelType w:val="hybridMultilevel"/>
    <w:tmpl w:val="837C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1A776B"/>
    <w:multiLevelType w:val="hybridMultilevel"/>
    <w:tmpl w:val="1D362102"/>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nsid w:val="30003F87"/>
    <w:multiLevelType w:val="multilevel"/>
    <w:tmpl w:val="DD049A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5F4036C"/>
    <w:multiLevelType w:val="hybridMultilevel"/>
    <w:tmpl w:val="D6CC0044"/>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36DE32BB"/>
    <w:multiLevelType w:val="hybridMultilevel"/>
    <w:tmpl w:val="E5DE1B38"/>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003706A"/>
    <w:multiLevelType w:val="hybridMultilevel"/>
    <w:tmpl w:val="E78EEA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2FF79A3"/>
    <w:multiLevelType w:val="multilevel"/>
    <w:tmpl w:val="5510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7418EE"/>
    <w:multiLevelType w:val="hybridMultilevel"/>
    <w:tmpl w:val="556A1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EF4334"/>
    <w:multiLevelType w:val="hybridMultilevel"/>
    <w:tmpl w:val="C4F09E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295C57"/>
    <w:multiLevelType w:val="hybridMultilevel"/>
    <w:tmpl w:val="71764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4C20F1"/>
    <w:multiLevelType w:val="hybridMultilevel"/>
    <w:tmpl w:val="0140350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5AE672BE"/>
    <w:multiLevelType w:val="hybridMultilevel"/>
    <w:tmpl w:val="840C5C1C"/>
    <w:lvl w:ilvl="0" w:tplc="04090001">
      <w:start w:val="1"/>
      <w:numFmt w:val="bullet"/>
      <w:lvlText w:val=""/>
      <w:lvlJc w:val="left"/>
      <w:pPr>
        <w:ind w:left="1989" w:hanging="360"/>
      </w:pPr>
      <w:rPr>
        <w:rFonts w:ascii="Symbol" w:hAnsi="Symbol" w:hint="default"/>
      </w:rPr>
    </w:lvl>
    <w:lvl w:ilvl="1" w:tplc="04090003" w:tentative="1">
      <w:start w:val="1"/>
      <w:numFmt w:val="bullet"/>
      <w:lvlText w:val="o"/>
      <w:lvlJc w:val="left"/>
      <w:pPr>
        <w:ind w:left="2709" w:hanging="360"/>
      </w:pPr>
      <w:rPr>
        <w:rFonts w:ascii="Courier New" w:hAnsi="Courier New" w:cs="Courier New" w:hint="default"/>
      </w:rPr>
    </w:lvl>
    <w:lvl w:ilvl="2" w:tplc="04090005" w:tentative="1">
      <w:start w:val="1"/>
      <w:numFmt w:val="bullet"/>
      <w:lvlText w:val=""/>
      <w:lvlJc w:val="left"/>
      <w:pPr>
        <w:ind w:left="3429" w:hanging="360"/>
      </w:pPr>
      <w:rPr>
        <w:rFonts w:ascii="Wingdings" w:hAnsi="Wingdings" w:hint="default"/>
      </w:rPr>
    </w:lvl>
    <w:lvl w:ilvl="3" w:tplc="04090001" w:tentative="1">
      <w:start w:val="1"/>
      <w:numFmt w:val="bullet"/>
      <w:lvlText w:val=""/>
      <w:lvlJc w:val="left"/>
      <w:pPr>
        <w:ind w:left="4149" w:hanging="360"/>
      </w:pPr>
      <w:rPr>
        <w:rFonts w:ascii="Symbol" w:hAnsi="Symbol" w:hint="default"/>
      </w:rPr>
    </w:lvl>
    <w:lvl w:ilvl="4" w:tplc="04090003" w:tentative="1">
      <w:start w:val="1"/>
      <w:numFmt w:val="bullet"/>
      <w:lvlText w:val="o"/>
      <w:lvlJc w:val="left"/>
      <w:pPr>
        <w:ind w:left="4869" w:hanging="360"/>
      </w:pPr>
      <w:rPr>
        <w:rFonts w:ascii="Courier New" w:hAnsi="Courier New" w:cs="Courier New" w:hint="default"/>
      </w:rPr>
    </w:lvl>
    <w:lvl w:ilvl="5" w:tplc="04090005" w:tentative="1">
      <w:start w:val="1"/>
      <w:numFmt w:val="bullet"/>
      <w:lvlText w:val=""/>
      <w:lvlJc w:val="left"/>
      <w:pPr>
        <w:ind w:left="5589" w:hanging="360"/>
      </w:pPr>
      <w:rPr>
        <w:rFonts w:ascii="Wingdings" w:hAnsi="Wingdings" w:hint="default"/>
      </w:rPr>
    </w:lvl>
    <w:lvl w:ilvl="6" w:tplc="04090001" w:tentative="1">
      <w:start w:val="1"/>
      <w:numFmt w:val="bullet"/>
      <w:lvlText w:val=""/>
      <w:lvlJc w:val="left"/>
      <w:pPr>
        <w:ind w:left="6309" w:hanging="360"/>
      </w:pPr>
      <w:rPr>
        <w:rFonts w:ascii="Symbol" w:hAnsi="Symbol" w:hint="default"/>
      </w:rPr>
    </w:lvl>
    <w:lvl w:ilvl="7" w:tplc="04090003" w:tentative="1">
      <w:start w:val="1"/>
      <w:numFmt w:val="bullet"/>
      <w:lvlText w:val="o"/>
      <w:lvlJc w:val="left"/>
      <w:pPr>
        <w:ind w:left="7029" w:hanging="360"/>
      </w:pPr>
      <w:rPr>
        <w:rFonts w:ascii="Courier New" w:hAnsi="Courier New" w:cs="Courier New" w:hint="default"/>
      </w:rPr>
    </w:lvl>
    <w:lvl w:ilvl="8" w:tplc="04090005" w:tentative="1">
      <w:start w:val="1"/>
      <w:numFmt w:val="bullet"/>
      <w:lvlText w:val=""/>
      <w:lvlJc w:val="left"/>
      <w:pPr>
        <w:ind w:left="7749" w:hanging="360"/>
      </w:pPr>
      <w:rPr>
        <w:rFonts w:ascii="Wingdings" w:hAnsi="Wingdings" w:hint="default"/>
      </w:rPr>
    </w:lvl>
  </w:abstractNum>
  <w:abstractNum w:abstractNumId="25">
    <w:nsid w:val="5B062E94"/>
    <w:multiLevelType w:val="hybridMultilevel"/>
    <w:tmpl w:val="49E89D40"/>
    <w:lvl w:ilvl="0" w:tplc="FFFFFFFF">
      <w:start w:val="1"/>
      <w:numFmt w:val="bullet"/>
      <w:lvlText w:val=""/>
      <w:lvlJc w:val="left"/>
      <w:pPr>
        <w:tabs>
          <w:tab w:val="num" w:pos="780"/>
        </w:tabs>
        <w:ind w:left="780" w:hanging="360"/>
      </w:pPr>
      <w:rPr>
        <w:rFonts w:ascii="Symbol" w:hAnsi="Symbol" w:hint="default"/>
      </w:rPr>
    </w:lvl>
    <w:lvl w:ilvl="1" w:tplc="FFFFFFFF" w:tentative="1">
      <w:start w:val="1"/>
      <w:numFmt w:val="bullet"/>
      <w:lvlText w:val="o"/>
      <w:lvlJc w:val="left"/>
      <w:pPr>
        <w:tabs>
          <w:tab w:val="num" w:pos="1500"/>
        </w:tabs>
        <w:ind w:left="1500" w:hanging="360"/>
      </w:pPr>
      <w:rPr>
        <w:rFonts w:ascii="Courier New" w:hAnsi="Courier New" w:hint="default"/>
      </w:rPr>
    </w:lvl>
    <w:lvl w:ilvl="2" w:tplc="FFFFFFFF" w:tentative="1">
      <w:start w:val="1"/>
      <w:numFmt w:val="bullet"/>
      <w:lvlText w:val=""/>
      <w:lvlJc w:val="left"/>
      <w:pPr>
        <w:tabs>
          <w:tab w:val="num" w:pos="2220"/>
        </w:tabs>
        <w:ind w:left="2220" w:hanging="360"/>
      </w:pPr>
      <w:rPr>
        <w:rFonts w:ascii="Wingdings" w:hAnsi="Wingdings" w:hint="default"/>
      </w:rPr>
    </w:lvl>
    <w:lvl w:ilvl="3" w:tplc="FFFFFFFF" w:tentative="1">
      <w:start w:val="1"/>
      <w:numFmt w:val="bullet"/>
      <w:lvlText w:val=""/>
      <w:lvlJc w:val="left"/>
      <w:pPr>
        <w:tabs>
          <w:tab w:val="num" w:pos="2940"/>
        </w:tabs>
        <w:ind w:left="2940" w:hanging="360"/>
      </w:pPr>
      <w:rPr>
        <w:rFonts w:ascii="Symbol" w:hAnsi="Symbol" w:hint="default"/>
      </w:rPr>
    </w:lvl>
    <w:lvl w:ilvl="4" w:tplc="FFFFFFFF" w:tentative="1">
      <w:start w:val="1"/>
      <w:numFmt w:val="bullet"/>
      <w:lvlText w:val="o"/>
      <w:lvlJc w:val="left"/>
      <w:pPr>
        <w:tabs>
          <w:tab w:val="num" w:pos="3660"/>
        </w:tabs>
        <w:ind w:left="3660" w:hanging="360"/>
      </w:pPr>
      <w:rPr>
        <w:rFonts w:ascii="Courier New" w:hAnsi="Courier New" w:hint="default"/>
      </w:rPr>
    </w:lvl>
    <w:lvl w:ilvl="5" w:tplc="FFFFFFFF" w:tentative="1">
      <w:start w:val="1"/>
      <w:numFmt w:val="bullet"/>
      <w:lvlText w:val=""/>
      <w:lvlJc w:val="left"/>
      <w:pPr>
        <w:tabs>
          <w:tab w:val="num" w:pos="4380"/>
        </w:tabs>
        <w:ind w:left="4380" w:hanging="360"/>
      </w:pPr>
      <w:rPr>
        <w:rFonts w:ascii="Wingdings" w:hAnsi="Wingdings" w:hint="default"/>
      </w:rPr>
    </w:lvl>
    <w:lvl w:ilvl="6" w:tplc="FFFFFFFF" w:tentative="1">
      <w:start w:val="1"/>
      <w:numFmt w:val="bullet"/>
      <w:lvlText w:val=""/>
      <w:lvlJc w:val="left"/>
      <w:pPr>
        <w:tabs>
          <w:tab w:val="num" w:pos="5100"/>
        </w:tabs>
        <w:ind w:left="5100" w:hanging="360"/>
      </w:pPr>
      <w:rPr>
        <w:rFonts w:ascii="Symbol" w:hAnsi="Symbol" w:hint="default"/>
      </w:rPr>
    </w:lvl>
    <w:lvl w:ilvl="7" w:tplc="FFFFFFFF" w:tentative="1">
      <w:start w:val="1"/>
      <w:numFmt w:val="bullet"/>
      <w:lvlText w:val="o"/>
      <w:lvlJc w:val="left"/>
      <w:pPr>
        <w:tabs>
          <w:tab w:val="num" w:pos="5820"/>
        </w:tabs>
        <w:ind w:left="5820" w:hanging="360"/>
      </w:pPr>
      <w:rPr>
        <w:rFonts w:ascii="Courier New" w:hAnsi="Courier New" w:hint="default"/>
      </w:rPr>
    </w:lvl>
    <w:lvl w:ilvl="8" w:tplc="FFFFFFFF" w:tentative="1">
      <w:start w:val="1"/>
      <w:numFmt w:val="bullet"/>
      <w:lvlText w:val=""/>
      <w:lvlJc w:val="left"/>
      <w:pPr>
        <w:tabs>
          <w:tab w:val="num" w:pos="6540"/>
        </w:tabs>
        <w:ind w:left="6540" w:hanging="360"/>
      </w:pPr>
      <w:rPr>
        <w:rFonts w:ascii="Wingdings" w:hAnsi="Wingdings" w:hint="default"/>
      </w:rPr>
    </w:lvl>
  </w:abstractNum>
  <w:abstractNum w:abstractNumId="26">
    <w:nsid w:val="5CA1532D"/>
    <w:multiLevelType w:val="hybridMultilevel"/>
    <w:tmpl w:val="BF1C46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nsid w:val="5DF417D2"/>
    <w:multiLevelType w:val="hybridMultilevel"/>
    <w:tmpl w:val="1B5E5AA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FCB3A82"/>
    <w:multiLevelType w:val="hybridMultilevel"/>
    <w:tmpl w:val="8F8C69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19272A2"/>
    <w:multiLevelType w:val="hybridMultilevel"/>
    <w:tmpl w:val="1FF44FCA"/>
    <w:lvl w:ilvl="0" w:tplc="04090001">
      <w:start w:val="1"/>
      <w:numFmt w:val="bullet"/>
      <w:lvlText w:val=""/>
      <w:lvlJc w:val="left"/>
      <w:pPr>
        <w:ind w:left="1989" w:hanging="360"/>
      </w:pPr>
      <w:rPr>
        <w:rFonts w:ascii="Symbol" w:hAnsi="Symbol" w:hint="default"/>
      </w:rPr>
    </w:lvl>
    <w:lvl w:ilvl="1" w:tplc="04090003" w:tentative="1">
      <w:start w:val="1"/>
      <w:numFmt w:val="bullet"/>
      <w:lvlText w:val="o"/>
      <w:lvlJc w:val="left"/>
      <w:pPr>
        <w:ind w:left="2709" w:hanging="360"/>
      </w:pPr>
      <w:rPr>
        <w:rFonts w:ascii="Courier New" w:hAnsi="Courier New" w:cs="Courier New" w:hint="default"/>
      </w:rPr>
    </w:lvl>
    <w:lvl w:ilvl="2" w:tplc="04090005" w:tentative="1">
      <w:start w:val="1"/>
      <w:numFmt w:val="bullet"/>
      <w:lvlText w:val=""/>
      <w:lvlJc w:val="left"/>
      <w:pPr>
        <w:ind w:left="3429" w:hanging="360"/>
      </w:pPr>
      <w:rPr>
        <w:rFonts w:ascii="Wingdings" w:hAnsi="Wingdings" w:hint="default"/>
      </w:rPr>
    </w:lvl>
    <w:lvl w:ilvl="3" w:tplc="04090001" w:tentative="1">
      <w:start w:val="1"/>
      <w:numFmt w:val="bullet"/>
      <w:lvlText w:val=""/>
      <w:lvlJc w:val="left"/>
      <w:pPr>
        <w:ind w:left="4149" w:hanging="360"/>
      </w:pPr>
      <w:rPr>
        <w:rFonts w:ascii="Symbol" w:hAnsi="Symbol" w:hint="default"/>
      </w:rPr>
    </w:lvl>
    <w:lvl w:ilvl="4" w:tplc="04090003" w:tentative="1">
      <w:start w:val="1"/>
      <w:numFmt w:val="bullet"/>
      <w:lvlText w:val="o"/>
      <w:lvlJc w:val="left"/>
      <w:pPr>
        <w:ind w:left="4869" w:hanging="360"/>
      </w:pPr>
      <w:rPr>
        <w:rFonts w:ascii="Courier New" w:hAnsi="Courier New" w:cs="Courier New" w:hint="default"/>
      </w:rPr>
    </w:lvl>
    <w:lvl w:ilvl="5" w:tplc="04090005" w:tentative="1">
      <w:start w:val="1"/>
      <w:numFmt w:val="bullet"/>
      <w:lvlText w:val=""/>
      <w:lvlJc w:val="left"/>
      <w:pPr>
        <w:ind w:left="5589" w:hanging="360"/>
      </w:pPr>
      <w:rPr>
        <w:rFonts w:ascii="Wingdings" w:hAnsi="Wingdings" w:hint="default"/>
      </w:rPr>
    </w:lvl>
    <w:lvl w:ilvl="6" w:tplc="04090001" w:tentative="1">
      <w:start w:val="1"/>
      <w:numFmt w:val="bullet"/>
      <w:lvlText w:val=""/>
      <w:lvlJc w:val="left"/>
      <w:pPr>
        <w:ind w:left="6309" w:hanging="360"/>
      </w:pPr>
      <w:rPr>
        <w:rFonts w:ascii="Symbol" w:hAnsi="Symbol" w:hint="default"/>
      </w:rPr>
    </w:lvl>
    <w:lvl w:ilvl="7" w:tplc="04090003" w:tentative="1">
      <w:start w:val="1"/>
      <w:numFmt w:val="bullet"/>
      <w:lvlText w:val="o"/>
      <w:lvlJc w:val="left"/>
      <w:pPr>
        <w:ind w:left="7029" w:hanging="360"/>
      </w:pPr>
      <w:rPr>
        <w:rFonts w:ascii="Courier New" w:hAnsi="Courier New" w:cs="Courier New" w:hint="default"/>
      </w:rPr>
    </w:lvl>
    <w:lvl w:ilvl="8" w:tplc="04090005" w:tentative="1">
      <w:start w:val="1"/>
      <w:numFmt w:val="bullet"/>
      <w:lvlText w:val=""/>
      <w:lvlJc w:val="left"/>
      <w:pPr>
        <w:ind w:left="7749" w:hanging="360"/>
      </w:pPr>
      <w:rPr>
        <w:rFonts w:ascii="Wingdings" w:hAnsi="Wingdings" w:hint="default"/>
      </w:rPr>
    </w:lvl>
  </w:abstractNum>
  <w:abstractNum w:abstractNumId="30">
    <w:nsid w:val="61E719AB"/>
    <w:multiLevelType w:val="hybridMultilevel"/>
    <w:tmpl w:val="F4CC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4F6FF4"/>
    <w:multiLevelType w:val="hybridMultilevel"/>
    <w:tmpl w:val="40AC5EC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5AF370D"/>
    <w:multiLevelType w:val="hybridMultilevel"/>
    <w:tmpl w:val="8FC4E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1B5728"/>
    <w:multiLevelType w:val="multilevel"/>
    <w:tmpl w:val="CBEA4B5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nsid w:val="68A42B26"/>
    <w:multiLevelType w:val="hybridMultilevel"/>
    <w:tmpl w:val="233AE3C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9E836BD"/>
    <w:multiLevelType w:val="hybridMultilevel"/>
    <w:tmpl w:val="53B2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4F2A6E"/>
    <w:multiLevelType w:val="hybridMultilevel"/>
    <w:tmpl w:val="85B6261C"/>
    <w:lvl w:ilvl="0" w:tplc="79D42C9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FE484C"/>
    <w:multiLevelType w:val="hybridMultilevel"/>
    <w:tmpl w:val="0F86018A"/>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FEB5D80"/>
    <w:multiLevelType w:val="hybridMultilevel"/>
    <w:tmpl w:val="81DE9244"/>
    <w:lvl w:ilvl="0" w:tplc="04090001">
      <w:start w:val="1"/>
      <w:numFmt w:val="bullet"/>
      <w:lvlText w:val=""/>
      <w:lvlJc w:val="left"/>
      <w:pPr>
        <w:ind w:left="2766" w:hanging="360"/>
      </w:pPr>
      <w:rPr>
        <w:rFonts w:ascii="Symbol" w:hAnsi="Symbol" w:hint="default"/>
      </w:rPr>
    </w:lvl>
    <w:lvl w:ilvl="1" w:tplc="04090003" w:tentative="1">
      <w:start w:val="1"/>
      <w:numFmt w:val="bullet"/>
      <w:lvlText w:val="o"/>
      <w:lvlJc w:val="left"/>
      <w:pPr>
        <w:ind w:left="3486" w:hanging="360"/>
      </w:pPr>
      <w:rPr>
        <w:rFonts w:ascii="Courier New" w:hAnsi="Courier New" w:cs="Courier New" w:hint="default"/>
      </w:rPr>
    </w:lvl>
    <w:lvl w:ilvl="2" w:tplc="04090005" w:tentative="1">
      <w:start w:val="1"/>
      <w:numFmt w:val="bullet"/>
      <w:lvlText w:val=""/>
      <w:lvlJc w:val="left"/>
      <w:pPr>
        <w:ind w:left="4206" w:hanging="360"/>
      </w:pPr>
      <w:rPr>
        <w:rFonts w:ascii="Wingdings" w:hAnsi="Wingdings" w:hint="default"/>
      </w:rPr>
    </w:lvl>
    <w:lvl w:ilvl="3" w:tplc="04090001" w:tentative="1">
      <w:start w:val="1"/>
      <w:numFmt w:val="bullet"/>
      <w:lvlText w:val=""/>
      <w:lvlJc w:val="left"/>
      <w:pPr>
        <w:ind w:left="4926" w:hanging="360"/>
      </w:pPr>
      <w:rPr>
        <w:rFonts w:ascii="Symbol" w:hAnsi="Symbol" w:hint="default"/>
      </w:rPr>
    </w:lvl>
    <w:lvl w:ilvl="4" w:tplc="04090003" w:tentative="1">
      <w:start w:val="1"/>
      <w:numFmt w:val="bullet"/>
      <w:lvlText w:val="o"/>
      <w:lvlJc w:val="left"/>
      <w:pPr>
        <w:ind w:left="5646" w:hanging="360"/>
      </w:pPr>
      <w:rPr>
        <w:rFonts w:ascii="Courier New" w:hAnsi="Courier New" w:cs="Courier New" w:hint="default"/>
      </w:rPr>
    </w:lvl>
    <w:lvl w:ilvl="5" w:tplc="04090005" w:tentative="1">
      <w:start w:val="1"/>
      <w:numFmt w:val="bullet"/>
      <w:lvlText w:val=""/>
      <w:lvlJc w:val="left"/>
      <w:pPr>
        <w:ind w:left="6366" w:hanging="360"/>
      </w:pPr>
      <w:rPr>
        <w:rFonts w:ascii="Wingdings" w:hAnsi="Wingdings" w:hint="default"/>
      </w:rPr>
    </w:lvl>
    <w:lvl w:ilvl="6" w:tplc="04090001" w:tentative="1">
      <w:start w:val="1"/>
      <w:numFmt w:val="bullet"/>
      <w:lvlText w:val=""/>
      <w:lvlJc w:val="left"/>
      <w:pPr>
        <w:ind w:left="7086" w:hanging="360"/>
      </w:pPr>
      <w:rPr>
        <w:rFonts w:ascii="Symbol" w:hAnsi="Symbol" w:hint="default"/>
      </w:rPr>
    </w:lvl>
    <w:lvl w:ilvl="7" w:tplc="04090003" w:tentative="1">
      <w:start w:val="1"/>
      <w:numFmt w:val="bullet"/>
      <w:lvlText w:val="o"/>
      <w:lvlJc w:val="left"/>
      <w:pPr>
        <w:ind w:left="7806" w:hanging="360"/>
      </w:pPr>
      <w:rPr>
        <w:rFonts w:ascii="Courier New" w:hAnsi="Courier New" w:cs="Courier New" w:hint="default"/>
      </w:rPr>
    </w:lvl>
    <w:lvl w:ilvl="8" w:tplc="04090005" w:tentative="1">
      <w:start w:val="1"/>
      <w:numFmt w:val="bullet"/>
      <w:lvlText w:val=""/>
      <w:lvlJc w:val="left"/>
      <w:pPr>
        <w:ind w:left="8526" w:hanging="360"/>
      </w:pPr>
      <w:rPr>
        <w:rFonts w:ascii="Wingdings" w:hAnsi="Wingdings" w:hint="default"/>
      </w:rPr>
    </w:lvl>
  </w:abstractNum>
  <w:abstractNum w:abstractNumId="39">
    <w:nsid w:val="70820675"/>
    <w:multiLevelType w:val="hybridMultilevel"/>
    <w:tmpl w:val="E268393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09D7F7B"/>
    <w:multiLevelType w:val="hybridMultilevel"/>
    <w:tmpl w:val="D124D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143717C"/>
    <w:multiLevelType w:val="hybridMultilevel"/>
    <w:tmpl w:val="CA2CA60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DCA08D0"/>
    <w:multiLevelType w:val="hybridMultilevel"/>
    <w:tmpl w:val="6C56854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8"/>
  </w:num>
  <w:num w:numId="2">
    <w:abstractNumId w:val="9"/>
  </w:num>
  <w:num w:numId="3">
    <w:abstractNumId w:val="24"/>
  </w:num>
  <w:num w:numId="4">
    <w:abstractNumId w:val="29"/>
  </w:num>
  <w:num w:numId="5">
    <w:abstractNumId w:val="42"/>
  </w:num>
  <w:num w:numId="6">
    <w:abstractNumId w:val="35"/>
  </w:num>
  <w:num w:numId="7">
    <w:abstractNumId w:val="32"/>
  </w:num>
  <w:num w:numId="8">
    <w:abstractNumId w:val="25"/>
  </w:num>
  <w:num w:numId="9">
    <w:abstractNumId w:val="30"/>
  </w:num>
  <w:num w:numId="10">
    <w:abstractNumId w:val="12"/>
  </w:num>
  <w:num w:numId="11">
    <w:abstractNumId w:val="11"/>
  </w:num>
  <w:num w:numId="12">
    <w:abstractNumId w:val="6"/>
  </w:num>
  <w:num w:numId="13">
    <w:abstractNumId w:val="16"/>
  </w:num>
  <w:num w:numId="14">
    <w:abstractNumId w:val="23"/>
  </w:num>
  <w:num w:numId="15">
    <w:abstractNumId w:val="0"/>
  </w:num>
  <w:num w:numId="16">
    <w:abstractNumId w:val="22"/>
  </w:num>
  <w:num w:numId="17">
    <w:abstractNumId w:val="13"/>
  </w:num>
  <w:num w:numId="18">
    <w:abstractNumId w:val="36"/>
  </w:num>
  <w:num w:numId="19">
    <w:abstractNumId w:val="39"/>
  </w:num>
  <w:num w:numId="20">
    <w:abstractNumId w:val="41"/>
  </w:num>
  <w:num w:numId="21">
    <w:abstractNumId w:val="34"/>
  </w:num>
  <w:num w:numId="22">
    <w:abstractNumId w:val="17"/>
  </w:num>
  <w:num w:numId="23">
    <w:abstractNumId w:val="31"/>
  </w:num>
  <w:num w:numId="24">
    <w:abstractNumId w:val="37"/>
  </w:num>
  <w:num w:numId="25">
    <w:abstractNumId w:val="5"/>
  </w:num>
  <w:num w:numId="26">
    <w:abstractNumId w:val="40"/>
  </w:num>
  <w:num w:numId="27">
    <w:abstractNumId w:val="27"/>
  </w:num>
  <w:num w:numId="28">
    <w:abstractNumId w:val="28"/>
  </w:num>
  <w:num w:numId="29">
    <w:abstractNumId w:val="18"/>
  </w:num>
  <w:num w:numId="30">
    <w:abstractNumId w:val="4"/>
  </w:num>
  <w:num w:numId="31">
    <w:abstractNumId w:val="19"/>
  </w:num>
  <w:num w:numId="32">
    <w:abstractNumId w:val="20"/>
  </w:num>
  <w:num w:numId="33">
    <w:abstractNumId w:val="1"/>
  </w:num>
  <w:num w:numId="34">
    <w:abstractNumId w:val="2"/>
  </w:num>
  <w:num w:numId="35">
    <w:abstractNumId w:val="3"/>
  </w:num>
  <w:num w:numId="36">
    <w:abstractNumId w:val="7"/>
  </w:num>
  <w:num w:numId="37">
    <w:abstractNumId w:val="33"/>
  </w:num>
  <w:num w:numId="38">
    <w:abstractNumId w:val="8"/>
    <w:lvlOverride w:ilvl="0">
      <w:startOverride w:val="1"/>
    </w:lvlOverride>
    <w:lvlOverride w:ilvl="1"/>
    <w:lvlOverride w:ilvl="2"/>
    <w:lvlOverride w:ilvl="3"/>
    <w:lvlOverride w:ilvl="4"/>
    <w:lvlOverride w:ilvl="5"/>
    <w:lvlOverride w:ilvl="6"/>
    <w:lvlOverride w:ilvl="7"/>
    <w:lvlOverride w:ilvl="8"/>
  </w:num>
  <w:num w:numId="39">
    <w:abstractNumId w:val="14"/>
  </w:num>
  <w:num w:numId="40">
    <w:abstractNumId w:val="26"/>
  </w:num>
  <w:num w:numId="41">
    <w:abstractNumId w:val="10"/>
  </w:num>
  <w:num w:numId="42">
    <w:abstractNumId w:val="21"/>
  </w:num>
  <w:num w:numId="4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C02EE"/>
    <w:rsid w:val="0000115D"/>
    <w:rsid w:val="00001554"/>
    <w:rsid w:val="00002E97"/>
    <w:rsid w:val="000073B1"/>
    <w:rsid w:val="00010C2D"/>
    <w:rsid w:val="00017238"/>
    <w:rsid w:val="00027E11"/>
    <w:rsid w:val="00033529"/>
    <w:rsid w:val="00040498"/>
    <w:rsid w:val="00062FBD"/>
    <w:rsid w:val="00064195"/>
    <w:rsid w:val="000718AF"/>
    <w:rsid w:val="000744AE"/>
    <w:rsid w:val="0007468C"/>
    <w:rsid w:val="000827FD"/>
    <w:rsid w:val="0008539F"/>
    <w:rsid w:val="000943BA"/>
    <w:rsid w:val="0009541D"/>
    <w:rsid w:val="000A614F"/>
    <w:rsid w:val="000A6D47"/>
    <w:rsid w:val="000A6DE1"/>
    <w:rsid w:val="000A7BA0"/>
    <w:rsid w:val="000B0EF4"/>
    <w:rsid w:val="000B1A49"/>
    <w:rsid w:val="000B54FE"/>
    <w:rsid w:val="000C2BF5"/>
    <w:rsid w:val="000D1FCD"/>
    <w:rsid w:val="000D5C3E"/>
    <w:rsid w:val="000D6B05"/>
    <w:rsid w:val="000D72A4"/>
    <w:rsid w:val="000E1044"/>
    <w:rsid w:val="000E3FEF"/>
    <w:rsid w:val="000E49E5"/>
    <w:rsid w:val="000E542E"/>
    <w:rsid w:val="000F302E"/>
    <w:rsid w:val="001022AD"/>
    <w:rsid w:val="001044FE"/>
    <w:rsid w:val="00110422"/>
    <w:rsid w:val="00110660"/>
    <w:rsid w:val="00110CE6"/>
    <w:rsid w:val="00115A10"/>
    <w:rsid w:val="0011788C"/>
    <w:rsid w:val="0012106D"/>
    <w:rsid w:val="00122867"/>
    <w:rsid w:val="00122CA1"/>
    <w:rsid w:val="00126E25"/>
    <w:rsid w:val="00133A47"/>
    <w:rsid w:val="001369CD"/>
    <w:rsid w:val="00140D95"/>
    <w:rsid w:val="0014291D"/>
    <w:rsid w:val="00144391"/>
    <w:rsid w:val="00144D25"/>
    <w:rsid w:val="00144F7F"/>
    <w:rsid w:val="00146EFB"/>
    <w:rsid w:val="001476C6"/>
    <w:rsid w:val="00150C0C"/>
    <w:rsid w:val="00151832"/>
    <w:rsid w:val="001541C8"/>
    <w:rsid w:val="00155AAD"/>
    <w:rsid w:val="0015775C"/>
    <w:rsid w:val="001636E9"/>
    <w:rsid w:val="00164C3D"/>
    <w:rsid w:val="0016578D"/>
    <w:rsid w:val="001665B8"/>
    <w:rsid w:val="00171390"/>
    <w:rsid w:val="0018510A"/>
    <w:rsid w:val="00185506"/>
    <w:rsid w:val="00186A57"/>
    <w:rsid w:val="001A71A6"/>
    <w:rsid w:val="001B0302"/>
    <w:rsid w:val="001B1370"/>
    <w:rsid w:val="001B76DF"/>
    <w:rsid w:val="001C5194"/>
    <w:rsid w:val="001C7A47"/>
    <w:rsid w:val="001D155D"/>
    <w:rsid w:val="001D585B"/>
    <w:rsid w:val="001E1BD5"/>
    <w:rsid w:val="001E531C"/>
    <w:rsid w:val="001F0B61"/>
    <w:rsid w:val="001F145E"/>
    <w:rsid w:val="001F7A85"/>
    <w:rsid w:val="002006A1"/>
    <w:rsid w:val="0021745A"/>
    <w:rsid w:val="00225F34"/>
    <w:rsid w:val="00232E08"/>
    <w:rsid w:val="002375D8"/>
    <w:rsid w:val="002376AA"/>
    <w:rsid w:val="00237D2D"/>
    <w:rsid w:val="00241813"/>
    <w:rsid w:val="0024212D"/>
    <w:rsid w:val="002465FA"/>
    <w:rsid w:val="002503A1"/>
    <w:rsid w:val="002526ED"/>
    <w:rsid w:val="00253526"/>
    <w:rsid w:val="002542AF"/>
    <w:rsid w:val="00260551"/>
    <w:rsid w:val="002753DF"/>
    <w:rsid w:val="0028052B"/>
    <w:rsid w:val="002806D9"/>
    <w:rsid w:val="00282EF6"/>
    <w:rsid w:val="002833C4"/>
    <w:rsid w:val="0028631B"/>
    <w:rsid w:val="00287799"/>
    <w:rsid w:val="0029258B"/>
    <w:rsid w:val="002C313E"/>
    <w:rsid w:val="002C318A"/>
    <w:rsid w:val="002C4DFE"/>
    <w:rsid w:val="002C7CFB"/>
    <w:rsid w:val="002D10D0"/>
    <w:rsid w:val="002D4317"/>
    <w:rsid w:val="002D517C"/>
    <w:rsid w:val="002D67C1"/>
    <w:rsid w:val="002D7F8F"/>
    <w:rsid w:val="002E3CDA"/>
    <w:rsid w:val="002E55E1"/>
    <w:rsid w:val="002E5A81"/>
    <w:rsid w:val="002E73B7"/>
    <w:rsid w:val="002F0034"/>
    <w:rsid w:val="002F1B4D"/>
    <w:rsid w:val="002F3270"/>
    <w:rsid w:val="002F38F0"/>
    <w:rsid w:val="00300B03"/>
    <w:rsid w:val="00301AAC"/>
    <w:rsid w:val="00304741"/>
    <w:rsid w:val="00307A42"/>
    <w:rsid w:val="003135AA"/>
    <w:rsid w:val="00320B52"/>
    <w:rsid w:val="00321828"/>
    <w:rsid w:val="00321C6E"/>
    <w:rsid w:val="003228D2"/>
    <w:rsid w:val="003246F0"/>
    <w:rsid w:val="00343EEF"/>
    <w:rsid w:val="0035321C"/>
    <w:rsid w:val="00354CB4"/>
    <w:rsid w:val="00360861"/>
    <w:rsid w:val="003623FF"/>
    <w:rsid w:val="0036395E"/>
    <w:rsid w:val="0036739C"/>
    <w:rsid w:val="00367898"/>
    <w:rsid w:val="0036789A"/>
    <w:rsid w:val="003725D0"/>
    <w:rsid w:val="0037372F"/>
    <w:rsid w:val="00375414"/>
    <w:rsid w:val="0038005F"/>
    <w:rsid w:val="00381321"/>
    <w:rsid w:val="00381739"/>
    <w:rsid w:val="003837DC"/>
    <w:rsid w:val="0038611F"/>
    <w:rsid w:val="00386257"/>
    <w:rsid w:val="00386705"/>
    <w:rsid w:val="00394550"/>
    <w:rsid w:val="003955B6"/>
    <w:rsid w:val="00395769"/>
    <w:rsid w:val="003A04C1"/>
    <w:rsid w:val="003A05C5"/>
    <w:rsid w:val="003A085A"/>
    <w:rsid w:val="003A0C6E"/>
    <w:rsid w:val="003A3B7B"/>
    <w:rsid w:val="003A574D"/>
    <w:rsid w:val="003A6B77"/>
    <w:rsid w:val="003A6E63"/>
    <w:rsid w:val="003B1A37"/>
    <w:rsid w:val="003C37B1"/>
    <w:rsid w:val="003C76F3"/>
    <w:rsid w:val="003D0C37"/>
    <w:rsid w:val="003D68C3"/>
    <w:rsid w:val="003E774B"/>
    <w:rsid w:val="003F4602"/>
    <w:rsid w:val="004026A6"/>
    <w:rsid w:val="004077F0"/>
    <w:rsid w:val="0041471A"/>
    <w:rsid w:val="00415E59"/>
    <w:rsid w:val="00415F82"/>
    <w:rsid w:val="00417533"/>
    <w:rsid w:val="004179DA"/>
    <w:rsid w:val="00426E77"/>
    <w:rsid w:val="00432265"/>
    <w:rsid w:val="00432A75"/>
    <w:rsid w:val="004341EF"/>
    <w:rsid w:val="00436C0A"/>
    <w:rsid w:val="00440B6F"/>
    <w:rsid w:val="004428D1"/>
    <w:rsid w:val="00442F56"/>
    <w:rsid w:val="00446DED"/>
    <w:rsid w:val="00447166"/>
    <w:rsid w:val="00447830"/>
    <w:rsid w:val="0045639E"/>
    <w:rsid w:val="00462F1A"/>
    <w:rsid w:val="0046315E"/>
    <w:rsid w:val="00475F59"/>
    <w:rsid w:val="0047722C"/>
    <w:rsid w:val="00483278"/>
    <w:rsid w:val="004837B5"/>
    <w:rsid w:val="00485485"/>
    <w:rsid w:val="00490130"/>
    <w:rsid w:val="00491FB9"/>
    <w:rsid w:val="004929C4"/>
    <w:rsid w:val="00495D05"/>
    <w:rsid w:val="004B052A"/>
    <w:rsid w:val="004D019C"/>
    <w:rsid w:val="004D2A6B"/>
    <w:rsid w:val="004D4CC1"/>
    <w:rsid w:val="004D622C"/>
    <w:rsid w:val="004D6CCA"/>
    <w:rsid w:val="004E08EF"/>
    <w:rsid w:val="004F1F91"/>
    <w:rsid w:val="004F6430"/>
    <w:rsid w:val="004F69DB"/>
    <w:rsid w:val="005051EC"/>
    <w:rsid w:val="005102F4"/>
    <w:rsid w:val="00511C8C"/>
    <w:rsid w:val="005127A9"/>
    <w:rsid w:val="00513551"/>
    <w:rsid w:val="005135A3"/>
    <w:rsid w:val="00517E0C"/>
    <w:rsid w:val="005222CC"/>
    <w:rsid w:val="005244E7"/>
    <w:rsid w:val="00525600"/>
    <w:rsid w:val="005256F1"/>
    <w:rsid w:val="00531864"/>
    <w:rsid w:val="0053408E"/>
    <w:rsid w:val="00535EE3"/>
    <w:rsid w:val="005400F9"/>
    <w:rsid w:val="005403C0"/>
    <w:rsid w:val="00540712"/>
    <w:rsid w:val="005425DB"/>
    <w:rsid w:val="005434E5"/>
    <w:rsid w:val="00552A4C"/>
    <w:rsid w:val="00552EC3"/>
    <w:rsid w:val="00570347"/>
    <w:rsid w:val="005740CE"/>
    <w:rsid w:val="00581565"/>
    <w:rsid w:val="00585BAE"/>
    <w:rsid w:val="00586302"/>
    <w:rsid w:val="00587C8B"/>
    <w:rsid w:val="0059241B"/>
    <w:rsid w:val="00593136"/>
    <w:rsid w:val="0059427B"/>
    <w:rsid w:val="00594326"/>
    <w:rsid w:val="00594DAD"/>
    <w:rsid w:val="00596525"/>
    <w:rsid w:val="005A00B1"/>
    <w:rsid w:val="005A570F"/>
    <w:rsid w:val="005B28D7"/>
    <w:rsid w:val="005B41FF"/>
    <w:rsid w:val="005C1519"/>
    <w:rsid w:val="005C5160"/>
    <w:rsid w:val="005C7413"/>
    <w:rsid w:val="005D293B"/>
    <w:rsid w:val="005E36A7"/>
    <w:rsid w:val="005F3281"/>
    <w:rsid w:val="005F54F1"/>
    <w:rsid w:val="005F6971"/>
    <w:rsid w:val="0060102A"/>
    <w:rsid w:val="006038D7"/>
    <w:rsid w:val="006039EF"/>
    <w:rsid w:val="00611C24"/>
    <w:rsid w:val="0061655A"/>
    <w:rsid w:val="00623407"/>
    <w:rsid w:val="00624754"/>
    <w:rsid w:val="0062530E"/>
    <w:rsid w:val="00637BD7"/>
    <w:rsid w:val="0064128D"/>
    <w:rsid w:val="006516E9"/>
    <w:rsid w:val="00654687"/>
    <w:rsid w:val="00655D49"/>
    <w:rsid w:val="006569BA"/>
    <w:rsid w:val="00660465"/>
    <w:rsid w:val="0066280A"/>
    <w:rsid w:val="00664DC4"/>
    <w:rsid w:val="00666F71"/>
    <w:rsid w:val="00672F24"/>
    <w:rsid w:val="00673C18"/>
    <w:rsid w:val="00674EAD"/>
    <w:rsid w:val="00677F2E"/>
    <w:rsid w:val="00681ADB"/>
    <w:rsid w:val="00683846"/>
    <w:rsid w:val="00683BB0"/>
    <w:rsid w:val="00683F59"/>
    <w:rsid w:val="00691E3E"/>
    <w:rsid w:val="00696556"/>
    <w:rsid w:val="006A2EE3"/>
    <w:rsid w:val="006A4296"/>
    <w:rsid w:val="006B3C49"/>
    <w:rsid w:val="006B46FF"/>
    <w:rsid w:val="006B7145"/>
    <w:rsid w:val="006C01B6"/>
    <w:rsid w:val="006C0438"/>
    <w:rsid w:val="006C08D8"/>
    <w:rsid w:val="006C0DA2"/>
    <w:rsid w:val="006C3115"/>
    <w:rsid w:val="006C3D60"/>
    <w:rsid w:val="006C5F4C"/>
    <w:rsid w:val="006D0838"/>
    <w:rsid w:val="006D1AD7"/>
    <w:rsid w:val="006D2D39"/>
    <w:rsid w:val="006D3ED3"/>
    <w:rsid w:val="006D6691"/>
    <w:rsid w:val="006D6BC9"/>
    <w:rsid w:val="006D6BD6"/>
    <w:rsid w:val="006E1FF5"/>
    <w:rsid w:val="006E42B8"/>
    <w:rsid w:val="006E5627"/>
    <w:rsid w:val="006E7F16"/>
    <w:rsid w:val="006F3741"/>
    <w:rsid w:val="006F5E0E"/>
    <w:rsid w:val="006F7251"/>
    <w:rsid w:val="0070125D"/>
    <w:rsid w:val="0070372F"/>
    <w:rsid w:val="0070417B"/>
    <w:rsid w:val="00710163"/>
    <w:rsid w:val="00711B99"/>
    <w:rsid w:val="007131D6"/>
    <w:rsid w:val="007213A7"/>
    <w:rsid w:val="0072145F"/>
    <w:rsid w:val="00727804"/>
    <w:rsid w:val="0074187D"/>
    <w:rsid w:val="00751FAF"/>
    <w:rsid w:val="00755CEB"/>
    <w:rsid w:val="007571AE"/>
    <w:rsid w:val="00763EF1"/>
    <w:rsid w:val="00770BC9"/>
    <w:rsid w:val="00774248"/>
    <w:rsid w:val="0077439F"/>
    <w:rsid w:val="007811A5"/>
    <w:rsid w:val="00782758"/>
    <w:rsid w:val="00785A33"/>
    <w:rsid w:val="007863FB"/>
    <w:rsid w:val="00786C75"/>
    <w:rsid w:val="0079069E"/>
    <w:rsid w:val="00795E86"/>
    <w:rsid w:val="007A3235"/>
    <w:rsid w:val="007B2694"/>
    <w:rsid w:val="007B787E"/>
    <w:rsid w:val="007C1217"/>
    <w:rsid w:val="007C2884"/>
    <w:rsid w:val="007D5615"/>
    <w:rsid w:val="007E3782"/>
    <w:rsid w:val="007E59E7"/>
    <w:rsid w:val="007E6724"/>
    <w:rsid w:val="007E69D5"/>
    <w:rsid w:val="007E6FB5"/>
    <w:rsid w:val="007F018F"/>
    <w:rsid w:val="007F7B4F"/>
    <w:rsid w:val="008047CE"/>
    <w:rsid w:val="008050B1"/>
    <w:rsid w:val="0080567F"/>
    <w:rsid w:val="008064AD"/>
    <w:rsid w:val="0081716A"/>
    <w:rsid w:val="008209D2"/>
    <w:rsid w:val="008227DA"/>
    <w:rsid w:val="00826A49"/>
    <w:rsid w:val="00840FB3"/>
    <w:rsid w:val="00860AB4"/>
    <w:rsid w:val="008622DB"/>
    <w:rsid w:val="00864195"/>
    <w:rsid w:val="008644AF"/>
    <w:rsid w:val="00864C68"/>
    <w:rsid w:val="0088251B"/>
    <w:rsid w:val="008852A5"/>
    <w:rsid w:val="00890418"/>
    <w:rsid w:val="00891EC3"/>
    <w:rsid w:val="008A46DA"/>
    <w:rsid w:val="008A560E"/>
    <w:rsid w:val="008A6A89"/>
    <w:rsid w:val="008A6FBE"/>
    <w:rsid w:val="008C02EE"/>
    <w:rsid w:val="008D27FF"/>
    <w:rsid w:val="008D6808"/>
    <w:rsid w:val="008E0BF0"/>
    <w:rsid w:val="008E426B"/>
    <w:rsid w:val="008E7732"/>
    <w:rsid w:val="008E79D0"/>
    <w:rsid w:val="008E7CD7"/>
    <w:rsid w:val="008F11F9"/>
    <w:rsid w:val="008F1B6C"/>
    <w:rsid w:val="008F3C99"/>
    <w:rsid w:val="008F6C9E"/>
    <w:rsid w:val="008F6F27"/>
    <w:rsid w:val="00904D78"/>
    <w:rsid w:val="009107AB"/>
    <w:rsid w:val="00917BE9"/>
    <w:rsid w:val="009314C8"/>
    <w:rsid w:val="00933401"/>
    <w:rsid w:val="00936340"/>
    <w:rsid w:val="009373B1"/>
    <w:rsid w:val="009408E0"/>
    <w:rsid w:val="009456C6"/>
    <w:rsid w:val="00945C27"/>
    <w:rsid w:val="0095327B"/>
    <w:rsid w:val="00954AEE"/>
    <w:rsid w:val="0095690D"/>
    <w:rsid w:val="00962C42"/>
    <w:rsid w:val="009637AA"/>
    <w:rsid w:val="00963B03"/>
    <w:rsid w:val="00965172"/>
    <w:rsid w:val="0097355F"/>
    <w:rsid w:val="009739C4"/>
    <w:rsid w:val="00975E5F"/>
    <w:rsid w:val="00985A18"/>
    <w:rsid w:val="009903AD"/>
    <w:rsid w:val="009924A8"/>
    <w:rsid w:val="0099430F"/>
    <w:rsid w:val="009968EE"/>
    <w:rsid w:val="009974CF"/>
    <w:rsid w:val="009A3BAA"/>
    <w:rsid w:val="009A7BEA"/>
    <w:rsid w:val="009B3CC7"/>
    <w:rsid w:val="009B5E8D"/>
    <w:rsid w:val="009C0597"/>
    <w:rsid w:val="009C4005"/>
    <w:rsid w:val="009C6F44"/>
    <w:rsid w:val="009D3F77"/>
    <w:rsid w:val="009D51FD"/>
    <w:rsid w:val="009D6319"/>
    <w:rsid w:val="009E073A"/>
    <w:rsid w:val="009F0262"/>
    <w:rsid w:val="009F07C2"/>
    <w:rsid w:val="009F2EA8"/>
    <w:rsid w:val="009F3143"/>
    <w:rsid w:val="009F6D3C"/>
    <w:rsid w:val="00A00673"/>
    <w:rsid w:val="00A06B1A"/>
    <w:rsid w:val="00A07015"/>
    <w:rsid w:val="00A0713C"/>
    <w:rsid w:val="00A077C7"/>
    <w:rsid w:val="00A216EA"/>
    <w:rsid w:val="00A2694A"/>
    <w:rsid w:val="00A30804"/>
    <w:rsid w:val="00A30D20"/>
    <w:rsid w:val="00A32B3C"/>
    <w:rsid w:val="00A3754B"/>
    <w:rsid w:val="00A417B2"/>
    <w:rsid w:val="00A423C1"/>
    <w:rsid w:val="00A43AF0"/>
    <w:rsid w:val="00A45139"/>
    <w:rsid w:val="00A451BB"/>
    <w:rsid w:val="00A47487"/>
    <w:rsid w:val="00A5033A"/>
    <w:rsid w:val="00A67033"/>
    <w:rsid w:val="00A70AE4"/>
    <w:rsid w:val="00A7308B"/>
    <w:rsid w:val="00A74B3B"/>
    <w:rsid w:val="00A77546"/>
    <w:rsid w:val="00A8111A"/>
    <w:rsid w:val="00A8319A"/>
    <w:rsid w:val="00A84E2E"/>
    <w:rsid w:val="00A85B94"/>
    <w:rsid w:val="00A8615B"/>
    <w:rsid w:val="00A90061"/>
    <w:rsid w:val="00A94881"/>
    <w:rsid w:val="00A9502F"/>
    <w:rsid w:val="00A96F85"/>
    <w:rsid w:val="00AA5013"/>
    <w:rsid w:val="00AA5BB8"/>
    <w:rsid w:val="00AA768A"/>
    <w:rsid w:val="00AA7D42"/>
    <w:rsid w:val="00AB53DE"/>
    <w:rsid w:val="00AB6383"/>
    <w:rsid w:val="00AB6C67"/>
    <w:rsid w:val="00AC197C"/>
    <w:rsid w:val="00AC1B47"/>
    <w:rsid w:val="00AC2F73"/>
    <w:rsid w:val="00AC4C51"/>
    <w:rsid w:val="00AC617D"/>
    <w:rsid w:val="00AD4645"/>
    <w:rsid w:val="00AD74E8"/>
    <w:rsid w:val="00AE1143"/>
    <w:rsid w:val="00AE15CC"/>
    <w:rsid w:val="00AE632D"/>
    <w:rsid w:val="00AF0B62"/>
    <w:rsid w:val="00AF1DAC"/>
    <w:rsid w:val="00B00090"/>
    <w:rsid w:val="00B0143C"/>
    <w:rsid w:val="00B02160"/>
    <w:rsid w:val="00B110AF"/>
    <w:rsid w:val="00B173EA"/>
    <w:rsid w:val="00B17E07"/>
    <w:rsid w:val="00B23376"/>
    <w:rsid w:val="00B34268"/>
    <w:rsid w:val="00B376A0"/>
    <w:rsid w:val="00B42D01"/>
    <w:rsid w:val="00B45DD3"/>
    <w:rsid w:val="00B466EC"/>
    <w:rsid w:val="00B46A3B"/>
    <w:rsid w:val="00B50F7A"/>
    <w:rsid w:val="00B54A75"/>
    <w:rsid w:val="00B5524B"/>
    <w:rsid w:val="00B604A1"/>
    <w:rsid w:val="00B668ED"/>
    <w:rsid w:val="00B723B6"/>
    <w:rsid w:val="00B73B2C"/>
    <w:rsid w:val="00B74E11"/>
    <w:rsid w:val="00B754C8"/>
    <w:rsid w:val="00B76A95"/>
    <w:rsid w:val="00B80913"/>
    <w:rsid w:val="00B9076F"/>
    <w:rsid w:val="00B9343E"/>
    <w:rsid w:val="00B93602"/>
    <w:rsid w:val="00B96189"/>
    <w:rsid w:val="00B97370"/>
    <w:rsid w:val="00BA2CC2"/>
    <w:rsid w:val="00BA4046"/>
    <w:rsid w:val="00BB44F5"/>
    <w:rsid w:val="00BB7E02"/>
    <w:rsid w:val="00BC3BC4"/>
    <w:rsid w:val="00BC43A5"/>
    <w:rsid w:val="00BD2EDC"/>
    <w:rsid w:val="00BD458F"/>
    <w:rsid w:val="00BD4D5D"/>
    <w:rsid w:val="00BE0AD1"/>
    <w:rsid w:val="00BE139B"/>
    <w:rsid w:val="00BE1C57"/>
    <w:rsid w:val="00BE41E9"/>
    <w:rsid w:val="00BE48A5"/>
    <w:rsid w:val="00BF3733"/>
    <w:rsid w:val="00BF53F0"/>
    <w:rsid w:val="00C00F65"/>
    <w:rsid w:val="00C04AD1"/>
    <w:rsid w:val="00C077C1"/>
    <w:rsid w:val="00C15E7B"/>
    <w:rsid w:val="00C16D7A"/>
    <w:rsid w:val="00C20D29"/>
    <w:rsid w:val="00C23F58"/>
    <w:rsid w:val="00C33A55"/>
    <w:rsid w:val="00C4050E"/>
    <w:rsid w:val="00C40C16"/>
    <w:rsid w:val="00C419E7"/>
    <w:rsid w:val="00C44664"/>
    <w:rsid w:val="00C458A3"/>
    <w:rsid w:val="00C51170"/>
    <w:rsid w:val="00C51315"/>
    <w:rsid w:val="00C552D6"/>
    <w:rsid w:val="00C55F2D"/>
    <w:rsid w:val="00C577D8"/>
    <w:rsid w:val="00C60DD1"/>
    <w:rsid w:val="00C64A76"/>
    <w:rsid w:val="00C67CFF"/>
    <w:rsid w:val="00C71C1C"/>
    <w:rsid w:val="00C72DC1"/>
    <w:rsid w:val="00C73765"/>
    <w:rsid w:val="00C7436F"/>
    <w:rsid w:val="00C77B9B"/>
    <w:rsid w:val="00C8098E"/>
    <w:rsid w:val="00C80ED9"/>
    <w:rsid w:val="00C824BE"/>
    <w:rsid w:val="00C91C79"/>
    <w:rsid w:val="00C92491"/>
    <w:rsid w:val="00C9446C"/>
    <w:rsid w:val="00C95189"/>
    <w:rsid w:val="00C9655B"/>
    <w:rsid w:val="00C96EF1"/>
    <w:rsid w:val="00CA3DBE"/>
    <w:rsid w:val="00CA3F8A"/>
    <w:rsid w:val="00CB0C79"/>
    <w:rsid w:val="00CB1074"/>
    <w:rsid w:val="00CB256B"/>
    <w:rsid w:val="00CB2A80"/>
    <w:rsid w:val="00CB3793"/>
    <w:rsid w:val="00CC385A"/>
    <w:rsid w:val="00CC4BC3"/>
    <w:rsid w:val="00CD0157"/>
    <w:rsid w:val="00CD02C4"/>
    <w:rsid w:val="00CD3AD1"/>
    <w:rsid w:val="00CD3B74"/>
    <w:rsid w:val="00CD4446"/>
    <w:rsid w:val="00CE5B90"/>
    <w:rsid w:val="00CE5FED"/>
    <w:rsid w:val="00CF699B"/>
    <w:rsid w:val="00CF6FAE"/>
    <w:rsid w:val="00D05517"/>
    <w:rsid w:val="00D2096A"/>
    <w:rsid w:val="00D217FD"/>
    <w:rsid w:val="00D2441A"/>
    <w:rsid w:val="00D31AF0"/>
    <w:rsid w:val="00D333D2"/>
    <w:rsid w:val="00D352DE"/>
    <w:rsid w:val="00D408F6"/>
    <w:rsid w:val="00D43EF6"/>
    <w:rsid w:val="00D44321"/>
    <w:rsid w:val="00D47FEC"/>
    <w:rsid w:val="00D52653"/>
    <w:rsid w:val="00D52CB7"/>
    <w:rsid w:val="00D55EB3"/>
    <w:rsid w:val="00D57F79"/>
    <w:rsid w:val="00D60421"/>
    <w:rsid w:val="00D631A9"/>
    <w:rsid w:val="00D6558D"/>
    <w:rsid w:val="00D67B06"/>
    <w:rsid w:val="00D73ACB"/>
    <w:rsid w:val="00D74E8E"/>
    <w:rsid w:val="00D81872"/>
    <w:rsid w:val="00D81A0D"/>
    <w:rsid w:val="00D83E24"/>
    <w:rsid w:val="00D843BA"/>
    <w:rsid w:val="00D85AE6"/>
    <w:rsid w:val="00D87CE2"/>
    <w:rsid w:val="00D913E3"/>
    <w:rsid w:val="00D9687D"/>
    <w:rsid w:val="00DA0B22"/>
    <w:rsid w:val="00DA4B36"/>
    <w:rsid w:val="00DB4394"/>
    <w:rsid w:val="00DB5B60"/>
    <w:rsid w:val="00DC0CF3"/>
    <w:rsid w:val="00DC597A"/>
    <w:rsid w:val="00DC6D98"/>
    <w:rsid w:val="00DD0C34"/>
    <w:rsid w:val="00DD7E32"/>
    <w:rsid w:val="00DE282C"/>
    <w:rsid w:val="00DE54E0"/>
    <w:rsid w:val="00DF295A"/>
    <w:rsid w:val="00DF7514"/>
    <w:rsid w:val="00E000C3"/>
    <w:rsid w:val="00E019DD"/>
    <w:rsid w:val="00E03217"/>
    <w:rsid w:val="00E06072"/>
    <w:rsid w:val="00E06479"/>
    <w:rsid w:val="00E14FE5"/>
    <w:rsid w:val="00E163E4"/>
    <w:rsid w:val="00E17B72"/>
    <w:rsid w:val="00E23D71"/>
    <w:rsid w:val="00E3021C"/>
    <w:rsid w:val="00E31274"/>
    <w:rsid w:val="00E32A78"/>
    <w:rsid w:val="00E32F52"/>
    <w:rsid w:val="00E337EA"/>
    <w:rsid w:val="00E36D66"/>
    <w:rsid w:val="00E40AAB"/>
    <w:rsid w:val="00E42A6B"/>
    <w:rsid w:val="00E61750"/>
    <w:rsid w:val="00E641BF"/>
    <w:rsid w:val="00E71105"/>
    <w:rsid w:val="00E75F77"/>
    <w:rsid w:val="00E7644A"/>
    <w:rsid w:val="00E76F07"/>
    <w:rsid w:val="00E802BA"/>
    <w:rsid w:val="00E86D1B"/>
    <w:rsid w:val="00E90BE7"/>
    <w:rsid w:val="00E94609"/>
    <w:rsid w:val="00E96DB3"/>
    <w:rsid w:val="00EA75F3"/>
    <w:rsid w:val="00EB7851"/>
    <w:rsid w:val="00EC17F0"/>
    <w:rsid w:val="00EC2649"/>
    <w:rsid w:val="00EC58E9"/>
    <w:rsid w:val="00EC6E3A"/>
    <w:rsid w:val="00EC6F36"/>
    <w:rsid w:val="00ED7988"/>
    <w:rsid w:val="00EE3714"/>
    <w:rsid w:val="00EE456B"/>
    <w:rsid w:val="00EE4CA5"/>
    <w:rsid w:val="00EE7194"/>
    <w:rsid w:val="00EF2C30"/>
    <w:rsid w:val="00EF48F9"/>
    <w:rsid w:val="00EF574F"/>
    <w:rsid w:val="00EF66A7"/>
    <w:rsid w:val="00F0078F"/>
    <w:rsid w:val="00F02815"/>
    <w:rsid w:val="00F0438C"/>
    <w:rsid w:val="00F2009A"/>
    <w:rsid w:val="00F24F66"/>
    <w:rsid w:val="00F27C0D"/>
    <w:rsid w:val="00F3605F"/>
    <w:rsid w:val="00F37C4E"/>
    <w:rsid w:val="00F40A50"/>
    <w:rsid w:val="00F41C31"/>
    <w:rsid w:val="00F51EC3"/>
    <w:rsid w:val="00F62912"/>
    <w:rsid w:val="00F72AA0"/>
    <w:rsid w:val="00F72D5F"/>
    <w:rsid w:val="00F73E7F"/>
    <w:rsid w:val="00F76FA2"/>
    <w:rsid w:val="00F82BB4"/>
    <w:rsid w:val="00F849AC"/>
    <w:rsid w:val="00F9001B"/>
    <w:rsid w:val="00F96583"/>
    <w:rsid w:val="00F96675"/>
    <w:rsid w:val="00FA0811"/>
    <w:rsid w:val="00FA141A"/>
    <w:rsid w:val="00FA1A76"/>
    <w:rsid w:val="00FA3907"/>
    <w:rsid w:val="00FA4FDC"/>
    <w:rsid w:val="00FA5BFE"/>
    <w:rsid w:val="00FA6A7A"/>
    <w:rsid w:val="00FB0204"/>
    <w:rsid w:val="00FB11EC"/>
    <w:rsid w:val="00FB1E79"/>
    <w:rsid w:val="00FB5B2D"/>
    <w:rsid w:val="00FB6EED"/>
    <w:rsid w:val="00FC6891"/>
    <w:rsid w:val="00FD1347"/>
    <w:rsid w:val="00FD1C6C"/>
    <w:rsid w:val="00FD610C"/>
    <w:rsid w:val="00FD64FF"/>
    <w:rsid w:val="00FD6E9E"/>
    <w:rsid w:val="00FD7486"/>
    <w:rsid w:val="00FD77FB"/>
    <w:rsid w:val="00FE12B4"/>
    <w:rsid w:val="00FE34D1"/>
    <w:rsid w:val="00FF1591"/>
    <w:rsid w:val="00FF1FE4"/>
    <w:rsid w:val="00FF46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7C2"/>
    <w:pPr>
      <w:spacing w:after="200"/>
      <w:jc w:val="both"/>
    </w:pPr>
    <w:rPr>
      <w:sz w:val="22"/>
      <w:szCs w:val="22"/>
      <w:lang w:val="en-US"/>
    </w:rPr>
  </w:style>
  <w:style w:type="paragraph" w:styleId="Heading1">
    <w:name w:val="heading 1"/>
    <w:basedOn w:val="Normal"/>
    <w:next w:val="Normal"/>
    <w:link w:val="Heading1Char"/>
    <w:uiPriority w:val="9"/>
    <w:qFormat/>
    <w:rsid w:val="00860AB4"/>
    <w:pPr>
      <w:keepNext/>
      <w:spacing w:before="240" w:after="60"/>
      <w:outlineLvl w:val="0"/>
    </w:pPr>
    <w:rPr>
      <w:rFonts w:eastAsia="MS Gothic"/>
      <w:b/>
      <w:bCs/>
      <w:kern w:val="32"/>
      <w:sz w:val="32"/>
      <w:szCs w:val="32"/>
    </w:rPr>
  </w:style>
  <w:style w:type="paragraph" w:styleId="Heading5">
    <w:name w:val="heading 5"/>
    <w:basedOn w:val="Normal"/>
    <w:next w:val="Normal"/>
    <w:qFormat/>
    <w:rsid w:val="00BB7E0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077C1"/>
    <w:rPr>
      <w:color w:val="0000FF"/>
      <w:u w:val="single"/>
    </w:rPr>
  </w:style>
  <w:style w:type="paragraph" w:styleId="Title">
    <w:name w:val="Title"/>
    <w:basedOn w:val="Normal"/>
    <w:link w:val="TitleChar"/>
    <w:qFormat/>
    <w:rsid w:val="00C077C1"/>
    <w:pPr>
      <w:spacing w:after="0"/>
      <w:jc w:val="center"/>
    </w:pPr>
    <w:rPr>
      <w:rFonts w:ascii="Verdana" w:eastAsia="Times New Roman" w:hAnsi="Verdana"/>
      <w:b/>
      <w:szCs w:val="20"/>
      <w:lang w:val="en-GB"/>
    </w:rPr>
  </w:style>
  <w:style w:type="character" w:customStyle="1" w:styleId="TitleChar">
    <w:name w:val="Title Char"/>
    <w:link w:val="Title"/>
    <w:rsid w:val="00C077C1"/>
    <w:rPr>
      <w:rFonts w:ascii="Verdana" w:eastAsia="Times New Roman" w:hAnsi="Verdana" w:cs="Times New Roman"/>
      <w:b/>
      <w:szCs w:val="20"/>
      <w:lang w:val="en-GB"/>
    </w:rPr>
  </w:style>
  <w:style w:type="paragraph" w:styleId="BodyText3">
    <w:name w:val="Body Text 3"/>
    <w:basedOn w:val="Normal"/>
    <w:link w:val="BodyText3Char"/>
    <w:rsid w:val="00C077C1"/>
    <w:pPr>
      <w:spacing w:after="0"/>
    </w:pPr>
    <w:rPr>
      <w:rFonts w:ascii="Verdana" w:eastAsia="Times New Roman" w:hAnsi="Verdana"/>
      <w:sz w:val="18"/>
      <w:szCs w:val="20"/>
      <w:lang w:val="en-GB"/>
    </w:rPr>
  </w:style>
  <w:style w:type="character" w:customStyle="1" w:styleId="BodyText3Char">
    <w:name w:val="Body Text 3 Char"/>
    <w:link w:val="BodyText3"/>
    <w:rsid w:val="00C077C1"/>
    <w:rPr>
      <w:rFonts w:ascii="Verdana" w:eastAsia="Times New Roman" w:hAnsi="Verdana" w:cs="Times New Roman"/>
      <w:sz w:val="18"/>
      <w:szCs w:val="20"/>
      <w:lang w:val="en-GB"/>
    </w:rPr>
  </w:style>
  <w:style w:type="paragraph" w:customStyle="1" w:styleId="MediumGrid1-Accent21">
    <w:name w:val="Medium Grid 1 - Accent 21"/>
    <w:basedOn w:val="Normal"/>
    <w:uiPriority w:val="34"/>
    <w:qFormat/>
    <w:rsid w:val="00FA4FDC"/>
    <w:pPr>
      <w:ind w:left="720"/>
      <w:contextualSpacing/>
    </w:pPr>
  </w:style>
  <w:style w:type="paragraph" w:styleId="Header">
    <w:name w:val="header"/>
    <w:basedOn w:val="Normal"/>
    <w:link w:val="HeaderChar"/>
    <w:uiPriority w:val="99"/>
    <w:unhideWhenUsed/>
    <w:rsid w:val="00F96583"/>
    <w:pPr>
      <w:tabs>
        <w:tab w:val="center" w:pos="4680"/>
        <w:tab w:val="right" w:pos="9360"/>
      </w:tabs>
      <w:spacing w:after="0"/>
    </w:pPr>
  </w:style>
  <w:style w:type="character" w:customStyle="1" w:styleId="HeaderChar">
    <w:name w:val="Header Char"/>
    <w:basedOn w:val="DefaultParagraphFont"/>
    <w:link w:val="Header"/>
    <w:uiPriority w:val="99"/>
    <w:rsid w:val="00F96583"/>
  </w:style>
  <w:style w:type="paragraph" w:styleId="Footer">
    <w:name w:val="footer"/>
    <w:basedOn w:val="Normal"/>
    <w:link w:val="FooterChar"/>
    <w:uiPriority w:val="99"/>
    <w:unhideWhenUsed/>
    <w:rsid w:val="00F96583"/>
    <w:pPr>
      <w:tabs>
        <w:tab w:val="center" w:pos="4680"/>
        <w:tab w:val="right" w:pos="9360"/>
      </w:tabs>
      <w:spacing w:after="0"/>
    </w:pPr>
  </w:style>
  <w:style w:type="character" w:customStyle="1" w:styleId="FooterChar">
    <w:name w:val="Footer Char"/>
    <w:basedOn w:val="DefaultParagraphFont"/>
    <w:link w:val="Footer"/>
    <w:uiPriority w:val="99"/>
    <w:rsid w:val="00F96583"/>
  </w:style>
  <w:style w:type="paragraph" w:styleId="BalloonText">
    <w:name w:val="Balloon Text"/>
    <w:basedOn w:val="Normal"/>
    <w:link w:val="BalloonTextChar"/>
    <w:uiPriority w:val="99"/>
    <w:semiHidden/>
    <w:unhideWhenUsed/>
    <w:rsid w:val="006C0438"/>
    <w:pPr>
      <w:spacing w:after="0"/>
    </w:pPr>
    <w:rPr>
      <w:rFonts w:ascii="Tahoma" w:hAnsi="Tahoma" w:cs="Tahoma"/>
      <w:sz w:val="16"/>
      <w:szCs w:val="16"/>
    </w:rPr>
  </w:style>
  <w:style w:type="character" w:customStyle="1" w:styleId="BalloonTextChar">
    <w:name w:val="Balloon Text Char"/>
    <w:link w:val="BalloonText"/>
    <w:uiPriority w:val="99"/>
    <w:semiHidden/>
    <w:rsid w:val="006C0438"/>
    <w:rPr>
      <w:rFonts w:ascii="Tahoma" w:hAnsi="Tahoma" w:cs="Tahoma"/>
      <w:sz w:val="16"/>
      <w:szCs w:val="16"/>
    </w:rPr>
  </w:style>
  <w:style w:type="paragraph" w:styleId="NormalWeb">
    <w:name w:val="Normal (Web)"/>
    <w:basedOn w:val="Normal"/>
    <w:rsid w:val="00BB7E02"/>
    <w:rPr>
      <w:rFonts w:ascii="Times New Roman" w:hAnsi="Times New Roman"/>
      <w:sz w:val="24"/>
      <w:szCs w:val="24"/>
    </w:rPr>
  </w:style>
  <w:style w:type="paragraph" w:customStyle="1" w:styleId="SP773770">
    <w:name w:val="SP.7.73770"/>
    <w:basedOn w:val="Normal"/>
    <w:next w:val="Normal"/>
    <w:uiPriority w:val="99"/>
    <w:rsid w:val="00774248"/>
    <w:pPr>
      <w:autoSpaceDE w:val="0"/>
      <w:autoSpaceDN w:val="0"/>
      <w:adjustRightInd w:val="0"/>
      <w:spacing w:after="0"/>
      <w:jc w:val="left"/>
    </w:pPr>
    <w:rPr>
      <w:rFonts w:ascii="Times New Roman" w:hAnsi="Times New Roman" w:cs="Gautami"/>
      <w:sz w:val="24"/>
      <w:szCs w:val="24"/>
      <w:lang w:bidi="te-IN"/>
    </w:rPr>
  </w:style>
  <w:style w:type="character" w:customStyle="1" w:styleId="SC7274444">
    <w:name w:val="SC.7.274444"/>
    <w:uiPriority w:val="99"/>
    <w:rsid w:val="00774248"/>
    <w:rPr>
      <w:rFonts w:cs="Times New Roman"/>
      <w:color w:val="000000"/>
      <w:sz w:val="22"/>
      <w:szCs w:val="22"/>
    </w:rPr>
  </w:style>
  <w:style w:type="character" w:customStyle="1" w:styleId="Heading1Char">
    <w:name w:val="Heading 1 Char"/>
    <w:link w:val="Heading1"/>
    <w:uiPriority w:val="9"/>
    <w:rsid w:val="00860AB4"/>
    <w:rPr>
      <w:rFonts w:ascii="Calibri" w:eastAsia="MS Gothic" w:hAnsi="Calibri" w:cs="Times New Roman"/>
      <w:b/>
      <w:bCs/>
      <w:kern w:val="32"/>
      <w:sz w:val="32"/>
      <w:szCs w:val="32"/>
    </w:rPr>
  </w:style>
  <w:style w:type="paragraph" w:customStyle="1" w:styleId="GridTable31">
    <w:name w:val="Grid Table 31"/>
    <w:basedOn w:val="Heading1"/>
    <w:next w:val="Normal"/>
    <w:uiPriority w:val="39"/>
    <w:unhideWhenUsed/>
    <w:qFormat/>
    <w:rsid w:val="00860AB4"/>
    <w:pPr>
      <w:keepLines/>
      <w:spacing w:before="480" w:after="0" w:line="276" w:lineRule="auto"/>
      <w:jc w:val="left"/>
      <w:outlineLvl w:val="9"/>
    </w:pPr>
    <w:rPr>
      <w:color w:val="365F91"/>
      <w:kern w:val="0"/>
      <w:sz w:val="28"/>
      <w:szCs w:val="28"/>
    </w:rPr>
  </w:style>
  <w:style w:type="paragraph" w:styleId="TOC1">
    <w:name w:val="toc 1"/>
    <w:basedOn w:val="Normal"/>
    <w:next w:val="Normal"/>
    <w:autoRedefine/>
    <w:uiPriority w:val="39"/>
    <w:semiHidden/>
    <w:unhideWhenUsed/>
    <w:rsid w:val="00860AB4"/>
    <w:pPr>
      <w:spacing w:before="120" w:after="0"/>
      <w:jc w:val="left"/>
    </w:pPr>
    <w:rPr>
      <w:rFonts w:ascii="Cambria" w:hAnsi="Cambria"/>
      <w:b/>
      <w:sz w:val="24"/>
      <w:szCs w:val="24"/>
    </w:rPr>
  </w:style>
  <w:style w:type="paragraph" w:styleId="TOC2">
    <w:name w:val="toc 2"/>
    <w:basedOn w:val="Normal"/>
    <w:next w:val="Normal"/>
    <w:autoRedefine/>
    <w:uiPriority w:val="39"/>
    <w:semiHidden/>
    <w:unhideWhenUsed/>
    <w:rsid w:val="00860AB4"/>
    <w:pPr>
      <w:spacing w:after="0"/>
      <w:ind w:left="220"/>
      <w:jc w:val="left"/>
    </w:pPr>
    <w:rPr>
      <w:rFonts w:ascii="Cambria" w:hAnsi="Cambria"/>
      <w:b/>
    </w:rPr>
  </w:style>
  <w:style w:type="paragraph" w:styleId="TOC3">
    <w:name w:val="toc 3"/>
    <w:basedOn w:val="Normal"/>
    <w:next w:val="Normal"/>
    <w:autoRedefine/>
    <w:uiPriority w:val="39"/>
    <w:semiHidden/>
    <w:unhideWhenUsed/>
    <w:rsid w:val="00860AB4"/>
    <w:pPr>
      <w:spacing w:after="0"/>
      <w:ind w:left="440"/>
      <w:jc w:val="left"/>
    </w:pPr>
    <w:rPr>
      <w:rFonts w:ascii="Cambria" w:hAnsi="Cambria"/>
    </w:rPr>
  </w:style>
  <w:style w:type="paragraph" w:styleId="TOC4">
    <w:name w:val="toc 4"/>
    <w:basedOn w:val="Normal"/>
    <w:next w:val="Normal"/>
    <w:autoRedefine/>
    <w:uiPriority w:val="39"/>
    <w:semiHidden/>
    <w:unhideWhenUsed/>
    <w:rsid w:val="00860AB4"/>
    <w:pPr>
      <w:spacing w:after="0"/>
      <w:ind w:left="660"/>
      <w:jc w:val="left"/>
    </w:pPr>
    <w:rPr>
      <w:rFonts w:ascii="Cambria" w:hAnsi="Cambria"/>
      <w:sz w:val="20"/>
      <w:szCs w:val="20"/>
    </w:rPr>
  </w:style>
  <w:style w:type="paragraph" w:styleId="TOC5">
    <w:name w:val="toc 5"/>
    <w:basedOn w:val="Normal"/>
    <w:next w:val="Normal"/>
    <w:autoRedefine/>
    <w:uiPriority w:val="39"/>
    <w:semiHidden/>
    <w:unhideWhenUsed/>
    <w:rsid w:val="00860AB4"/>
    <w:pPr>
      <w:spacing w:after="0"/>
      <w:ind w:left="880"/>
      <w:jc w:val="left"/>
    </w:pPr>
    <w:rPr>
      <w:rFonts w:ascii="Cambria" w:hAnsi="Cambria"/>
      <w:sz w:val="20"/>
      <w:szCs w:val="20"/>
    </w:rPr>
  </w:style>
  <w:style w:type="paragraph" w:styleId="TOC6">
    <w:name w:val="toc 6"/>
    <w:basedOn w:val="Normal"/>
    <w:next w:val="Normal"/>
    <w:autoRedefine/>
    <w:uiPriority w:val="39"/>
    <w:semiHidden/>
    <w:unhideWhenUsed/>
    <w:rsid w:val="00860AB4"/>
    <w:pPr>
      <w:spacing w:after="0"/>
      <w:ind w:left="1100"/>
      <w:jc w:val="left"/>
    </w:pPr>
    <w:rPr>
      <w:rFonts w:ascii="Cambria" w:hAnsi="Cambria"/>
      <w:sz w:val="20"/>
      <w:szCs w:val="20"/>
    </w:rPr>
  </w:style>
  <w:style w:type="paragraph" w:styleId="TOC7">
    <w:name w:val="toc 7"/>
    <w:basedOn w:val="Normal"/>
    <w:next w:val="Normal"/>
    <w:autoRedefine/>
    <w:uiPriority w:val="39"/>
    <w:semiHidden/>
    <w:unhideWhenUsed/>
    <w:rsid w:val="00860AB4"/>
    <w:pPr>
      <w:spacing w:after="0"/>
      <w:ind w:left="1320"/>
      <w:jc w:val="left"/>
    </w:pPr>
    <w:rPr>
      <w:rFonts w:ascii="Cambria" w:hAnsi="Cambria"/>
      <w:sz w:val="20"/>
      <w:szCs w:val="20"/>
    </w:rPr>
  </w:style>
  <w:style w:type="paragraph" w:styleId="TOC8">
    <w:name w:val="toc 8"/>
    <w:basedOn w:val="Normal"/>
    <w:next w:val="Normal"/>
    <w:autoRedefine/>
    <w:uiPriority w:val="39"/>
    <w:semiHidden/>
    <w:unhideWhenUsed/>
    <w:rsid w:val="00860AB4"/>
    <w:pPr>
      <w:spacing w:after="0"/>
      <w:ind w:left="1540"/>
      <w:jc w:val="left"/>
    </w:pPr>
    <w:rPr>
      <w:rFonts w:ascii="Cambria" w:hAnsi="Cambria"/>
      <w:sz w:val="20"/>
      <w:szCs w:val="20"/>
    </w:rPr>
  </w:style>
  <w:style w:type="paragraph" w:styleId="TOC9">
    <w:name w:val="toc 9"/>
    <w:basedOn w:val="Normal"/>
    <w:next w:val="Normal"/>
    <w:autoRedefine/>
    <w:uiPriority w:val="39"/>
    <w:semiHidden/>
    <w:unhideWhenUsed/>
    <w:rsid w:val="00860AB4"/>
    <w:pPr>
      <w:spacing w:after="0"/>
      <w:ind w:left="1760"/>
      <w:jc w:val="left"/>
    </w:pPr>
    <w:rPr>
      <w:rFonts w:ascii="Cambria" w:hAnsi="Cambria"/>
      <w:sz w:val="20"/>
      <w:szCs w:val="20"/>
    </w:rPr>
  </w:style>
  <w:style w:type="character" w:styleId="FollowedHyperlink">
    <w:name w:val="FollowedHyperlink"/>
    <w:uiPriority w:val="99"/>
    <w:semiHidden/>
    <w:unhideWhenUsed/>
    <w:rsid w:val="00A00673"/>
    <w:rPr>
      <w:color w:val="800080"/>
      <w:u w:val="single"/>
    </w:rPr>
  </w:style>
  <w:style w:type="paragraph" w:styleId="ListParagraph">
    <w:name w:val="List Paragraph"/>
    <w:basedOn w:val="Normal"/>
    <w:uiPriority w:val="34"/>
    <w:qFormat/>
    <w:rsid w:val="006F3741"/>
    <w:pPr>
      <w:spacing w:line="276" w:lineRule="auto"/>
      <w:ind w:left="720"/>
      <w:contextualSpacing/>
      <w:jc w:val="left"/>
    </w:pPr>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7C2"/>
    <w:pPr>
      <w:spacing w:after="200"/>
      <w:jc w:val="both"/>
    </w:pPr>
    <w:rPr>
      <w:sz w:val="22"/>
      <w:szCs w:val="22"/>
      <w:lang w:val="en-US"/>
    </w:rPr>
  </w:style>
  <w:style w:type="paragraph" w:styleId="Heading1">
    <w:name w:val="heading 1"/>
    <w:basedOn w:val="Normal"/>
    <w:next w:val="Normal"/>
    <w:link w:val="Heading1Char"/>
    <w:uiPriority w:val="9"/>
    <w:qFormat/>
    <w:rsid w:val="00860AB4"/>
    <w:pPr>
      <w:keepNext/>
      <w:spacing w:before="240" w:after="60"/>
      <w:outlineLvl w:val="0"/>
    </w:pPr>
    <w:rPr>
      <w:rFonts w:eastAsia="MS Gothic"/>
      <w:b/>
      <w:bCs/>
      <w:kern w:val="32"/>
      <w:sz w:val="32"/>
      <w:szCs w:val="32"/>
    </w:rPr>
  </w:style>
  <w:style w:type="paragraph" w:styleId="Heading5">
    <w:name w:val="heading 5"/>
    <w:basedOn w:val="Normal"/>
    <w:next w:val="Normal"/>
    <w:qFormat/>
    <w:rsid w:val="00BB7E02"/>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077C1"/>
    <w:rPr>
      <w:color w:val="0000FF"/>
      <w:u w:val="single"/>
    </w:rPr>
  </w:style>
  <w:style w:type="paragraph" w:styleId="Title">
    <w:name w:val="Title"/>
    <w:basedOn w:val="Normal"/>
    <w:link w:val="TitleChar"/>
    <w:qFormat/>
    <w:rsid w:val="00C077C1"/>
    <w:pPr>
      <w:spacing w:after="0"/>
      <w:jc w:val="center"/>
    </w:pPr>
    <w:rPr>
      <w:rFonts w:ascii="Verdana" w:eastAsia="Times New Roman" w:hAnsi="Verdana"/>
      <w:b/>
      <w:szCs w:val="20"/>
      <w:lang w:val="en-GB"/>
    </w:rPr>
  </w:style>
  <w:style w:type="character" w:customStyle="1" w:styleId="TitleChar">
    <w:name w:val="Title Char"/>
    <w:link w:val="Title"/>
    <w:rsid w:val="00C077C1"/>
    <w:rPr>
      <w:rFonts w:ascii="Verdana" w:eastAsia="Times New Roman" w:hAnsi="Verdana" w:cs="Times New Roman"/>
      <w:b/>
      <w:szCs w:val="20"/>
      <w:lang w:val="en-GB"/>
    </w:rPr>
  </w:style>
  <w:style w:type="paragraph" w:styleId="BodyText3">
    <w:name w:val="Body Text 3"/>
    <w:basedOn w:val="Normal"/>
    <w:link w:val="BodyText3Char"/>
    <w:rsid w:val="00C077C1"/>
    <w:pPr>
      <w:spacing w:after="0"/>
    </w:pPr>
    <w:rPr>
      <w:rFonts w:ascii="Verdana" w:eastAsia="Times New Roman" w:hAnsi="Verdana"/>
      <w:sz w:val="18"/>
      <w:szCs w:val="20"/>
      <w:lang w:val="en-GB"/>
    </w:rPr>
  </w:style>
  <w:style w:type="character" w:customStyle="1" w:styleId="BodyText3Char">
    <w:name w:val="Body Text 3 Char"/>
    <w:link w:val="BodyText3"/>
    <w:rsid w:val="00C077C1"/>
    <w:rPr>
      <w:rFonts w:ascii="Verdana" w:eastAsia="Times New Roman" w:hAnsi="Verdana" w:cs="Times New Roman"/>
      <w:sz w:val="18"/>
      <w:szCs w:val="20"/>
      <w:lang w:val="en-GB"/>
    </w:rPr>
  </w:style>
  <w:style w:type="paragraph" w:customStyle="1" w:styleId="MediumGrid1-Accent21">
    <w:name w:val="Medium Grid 1 - Accent 21"/>
    <w:basedOn w:val="Normal"/>
    <w:uiPriority w:val="34"/>
    <w:qFormat/>
    <w:rsid w:val="00FA4FDC"/>
    <w:pPr>
      <w:ind w:left="720"/>
      <w:contextualSpacing/>
    </w:pPr>
  </w:style>
  <w:style w:type="paragraph" w:styleId="Header">
    <w:name w:val="header"/>
    <w:basedOn w:val="Normal"/>
    <w:link w:val="HeaderChar"/>
    <w:uiPriority w:val="99"/>
    <w:unhideWhenUsed/>
    <w:rsid w:val="00F96583"/>
    <w:pPr>
      <w:tabs>
        <w:tab w:val="center" w:pos="4680"/>
        <w:tab w:val="right" w:pos="9360"/>
      </w:tabs>
      <w:spacing w:after="0"/>
    </w:pPr>
  </w:style>
  <w:style w:type="character" w:customStyle="1" w:styleId="HeaderChar">
    <w:name w:val="Header Char"/>
    <w:basedOn w:val="DefaultParagraphFont"/>
    <w:link w:val="Header"/>
    <w:uiPriority w:val="99"/>
    <w:rsid w:val="00F96583"/>
  </w:style>
  <w:style w:type="paragraph" w:styleId="Footer">
    <w:name w:val="footer"/>
    <w:basedOn w:val="Normal"/>
    <w:link w:val="FooterChar"/>
    <w:uiPriority w:val="99"/>
    <w:unhideWhenUsed/>
    <w:rsid w:val="00F96583"/>
    <w:pPr>
      <w:tabs>
        <w:tab w:val="center" w:pos="4680"/>
        <w:tab w:val="right" w:pos="9360"/>
      </w:tabs>
      <w:spacing w:after="0"/>
    </w:pPr>
  </w:style>
  <w:style w:type="character" w:customStyle="1" w:styleId="FooterChar">
    <w:name w:val="Footer Char"/>
    <w:basedOn w:val="DefaultParagraphFont"/>
    <w:link w:val="Footer"/>
    <w:uiPriority w:val="99"/>
    <w:rsid w:val="00F96583"/>
  </w:style>
  <w:style w:type="paragraph" w:styleId="BalloonText">
    <w:name w:val="Balloon Text"/>
    <w:basedOn w:val="Normal"/>
    <w:link w:val="BalloonTextChar"/>
    <w:uiPriority w:val="99"/>
    <w:semiHidden/>
    <w:unhideWhenUsed/>
    <w:rsid w:val="006C0438"/>
    <w:pPr>
      <w:spacing w:after="0"/>
    </w:pPr>
    <w:rPr>
      <w:rFonts w:ascii="Tahoma" w:hAnsi="Tahoma" w:cs="Tahoma"/>
      <w:sz w:val="16"/>
      <w:szCs w:val="16"/>
    </w:rPr>
  </w:style>
  <w:style w:type="character" w:customStyle="1" w:styleId="BalloonTextChar">
    <w:name w:val="Balloon Text Char"/>
    <w:link w:val="BalloonText"/>
    <w:uiPriority w:val="99"/>
    <w:semiHidden/>
    <w:rsid w:val="006C0438"/>
    <w:rPr>
      <w:rFonts w:ascii="Tahoma" w:hAnsi="Tahoma" w:cs="Tahoma"/>
      <w:sz w:val="16"/>
      <w:szCs w:val="16"/>
    </w:rPr>
  </w:style>
  <w:style w:type="paragraph" w:styleId="NormalWeb">
    <w:name w:val="Normal (Web)"/>
    <w:basedOn w:val="Normal"/>
    <w:rsid w:val="00BB7E02"/>
    <w:rPr>
      <w:rFonts w:ascii="Times New Roman" w:hAnsi="Times New Roman"/>
      <w:sz w:val="24"/>
      <w:szCs w:val="24"/>
    </w:rPr>
  </w:style>
  <w:style w:type="paragraph" w:customStyle="1" w:styleId="SP773770">
    <w:name w:val="SP.7.73770"/>
    <w:basedOn w:val="Normal"/>
    <w:next w:val="Normal"/>
    <w:uiPriority w:val="99"/>
    <w:rsid w:val="00774248"/>
    <w:pPr>
      <w:autoSpaceDE w:val="0"/>
      <w:autoSpaceDN w:val="0"/>
      <w:adjustRightInd w:val="0"/>
      <w:spacing w:after="0"/>
      <w:jc w:val="left"/>
    </w:pPr>
    <w:rPr>
      <w:rFonts w:ascii="Times New Roman" w:hAnsi="Times New Roman" w:cs="Gautami"/>
      <w:sz w:val="24"/>
      <w:szCs w:val="24"/>
      <w:lang w:bidi="te-IN"/>
    </w:rPr>
  </w:style>
  <w:style w:type="character" w:customStyle="1" w:styleId="SC7274444">
    <w:name w:val="SC.7.274444"/>
    <w:uiPriority w:val="99"/>
    <w:rsid w:val="00774248"/>
    <w:rPr>
      <w:rFonts w:cs="Times New Roman"/>
      <w:color w:val="000000"/>
      <w:sz w:val="22"/>
      <w:szCs w:val="22"/>
    </w:rPr>
  </w:style>
  <w:style w:type="character" w:customStyle="1" w:styleId="Heading1Char">
    <w:name w:val="Heading 1 Char"/>
    <w:link w:val="Heading1"/>
    <w:uiPriority w:val="9"/>
    <w:rsid w:val="00860AB4"/>
    <w:rPr>
      <w:rFonts w:ascii="Calibri" w:eastAsia="MS Gothic" w:hAnsi="Calibri" w:cs="Times New Roman"/>
      <w:b/>
      <w:bCs/>
      <w:kern w:val="32"/>
      <w:sz w:val="32"/>
      <w:szCs w:val="32"/>
    </w:rPr>
  </w:style>
  <w:style w:type="paragraph" w:customStyle="1" w:styleId="GridTable31">
    <w:name w:val="Grid Table 31"/>
    <w:basedOn w:val="Heading1"/>
    <w:next w:val="Normal"/>
    <w:uiPriority w:val="39"/>
    <w:unhideWhenUsed/>
    <w:qFormat/>
    <w:rsid w:val="00860AB4"/>
    <w:pPr>
      <w:keepLines/>
      <w:spacing w:before="480" w:after="0" w:line="276" w:lineRule="auto"/>
      <w:jc w:val="left"/>
      <w:outlineLvl w:val="9"/>
    </w:pPr>
    <w:rPr>
      <w:color w:val="365F91"/>
      <w:kern w:val="0"/>
      <w:sz w:val="28"/>
      <w:szCs w:val="28"/>
    </w:rPr>
  </w:style>
  <w:style w:type="paragraph" w:styleId="TOC1">
    <w:name w:val="toc 1"/>
    <w:basedOn w:val="Normal"/>
    <w:next w:val="Normal"/>
    <w:autoRedefine/>
    <w:uiPriority w:val="39"/>
    <w:semiHidden/>
    <w:unhideWhenUsed/>
    <w:rsid w:val="00860AB4"/>
    <w:pPr>
      <w:spacing w:before="120" w:after="0"/>
      <w:jc w:val="left"/>
    </w:pPr>
    <w:rPr>
      <w:rFonts w:ascii="Cambria" w:hAnsi="Cambria"/>
      <w:b/>
      <w:sz w:val="24"/>
      <w:szCs w:val="24"/>
    </w:rPr>
  </w:style>
  <w:style w:type="paragraph" w:styleId="TOC2">
    <w:name w:val="toc 2"/>
    <w:basedOn w:val="Normal"/>
    <w:next w:val="Normal"/>
    <w:autoRedefine/>
    <w:uiPriority w:val="39"/>
    <w:semiHidden/>
    <w:unhideWhenUsed/>
    <w:rsid w:val="00860AB4"/>
    <w:pPr>
      <w:spacing w:after="0"/>
      <w:ind w:left="220"/>
      <w:jc w:val="left"/>
    </w:pPr>
    <w:rPr>
      <w:rFonts w:ascii="Cambria" w:hAnsi="Cambria"/>
      <w:b/>
    </w:rPr>
  </w:style>
  <w:style w:type="paragraph" w:styleId="TOC3">
    <w:name w:val="toc 3"/>
    <w:basedOn w:val="Normal"/>
    <w:next w:val="Normal"/>
    <w:autoRedefine/>
    <w:uiPriority w:val="39"/>
    <w:semiHidden/>
    <w:unhideWhenUsed/>
    <w:rsid w:val="00860AB4"/>
    <w:pPr>
      <w:spacing w:after="0"/>
      <w:ind w:left="440"/>
      <w:jc w:val="left"/>
    </w:pPr>
    <w:rPr>
      <w:rFonts w:ascii="Cambria" w:hAnsi="Cambria"/>
    </w:rPr>
  </w:style>
  <w:style w:type="paragraph" w:styleId="TOC4">
    <w:name w:val="toc 4"/>
    <w:basedOn w:val="Normal"/>
    <w:next w:val="Normal"/>
    <w:autoRedefine/>
    <w:uiPriority w:val="39"/>
    <w:semiHidden/>
    <w:unhideWhenUsed/>
    <w:rsid w:val="00860AB4"/>
    <w:pPr>
      <w:spacing w:after="0"/>
      <w:ind w:left="660"/>
      <w:jc w:val="left"/>
    </w:pPr>
    <w:rPr>
      <w:rFonts w:ascii="Cambria" w:hAnsi="Cambria"/>
      <w:sz w:val="20"/>
      <w:szCs w:val="20"/>
    </w:rPr>
  </w:style>
  <w:style w:type="paragraph" w:styleId="TOC5">
    <w:name w:val="toc 5"/>
    <w:basedOn w:val="Normal"/>
    <w:next w:val="Normal"/>
    <w:autoRedefine/>
    <w:uiPriority w:val="39"/>
    <w:semiHidden/>
    <w:unhideWhenUsed/>
    <w:rsid w:val="00860AB4"/>
    <w:pPr>
      <w:spacing w:after="0"/>
      <w:ind w:left="880"/>
      <w:jc w:val="left"/>
    </w:pPr>
    <w:rPr>
      <w:rFonts w:ascii="Cambria" w:hAnsi="Cambria"/>
      <w:sz w:val="20"/>
      <w:szCs w:val="20"/>
    </w:rPr>
  </w:style>
  <w:style w:type="paragraph" w:styleId="TOC6">
    <w:name w:val="toc 6"/>
    <w:basedOn w:val="Normal"/>
    <w:next w:val="Normal"/>
    <w:autoRedefine/>
    <w:uiPriority w:val="39"/>
    <w:semiHidden/>
    <w:unhideWhenUsed/>
    <w:rsid w:val="00860AB4"/>
    <w:pPr>
      <w:spacing w:after="0"/>
      <w:ind w:left="1100"/>
      <w:jc w:val="left"/>
    </w:pPr>
    <w:rPr>
      <w:rFonts w:ascii="Cambria" w:hAnsi="Cambria"/>
      <w:sz w:val="20"/>
      <w:szCs w:val="20"/>
    </w:rPr>
  </w:style>
  <w:style w:type="paragraph" w:styleId="TOC7">
    <w:name w:val="toc 7"/>
    <w:basedOn w:val="Normal"/>
    <w:next w:val="Normal"/>
    <w:autoRedefine/>
    <w:uiPriority w:val="39"/>
    <w:semiHidden/>
    <w:unhideWhenUsed/>
    <w:rsid w:val="00860AB4"/>
    <w:pPr>
      <w:spacing w:after="0"/>
      <w:ind w:left="1320"/>
      <w:jc w:val="left"/>
    </w:pPr>
    <w:rPr>
      <w:rFonts w:ascii="Cambria" w:hAnsi="Cambria"/>
      <w:sz w:val="20"/>
      <w:szCs w:val="20"/>
    </w:rPr>
  </w:style>
  <w:style w:type="paragraph" w:styleId="TOC8">
    <w:name w:val="toc 8"/>
    <w:basedOn w:val="Normal"/>
    <w:next w:val="Normal"/>
    <w:autoRedefine/>
    <w:uiPriority w:val="39"/>
    <w:semiHidden/>
    <w:unhideWhenUsed/>
    <w:rsid w:val="00860AB4"/>
    <w:pPr>
      <w:spacing w:after="0"/>
      <w:ind w:left="1540"/>
      <w:jc w:val="left"/>
    </w:pPr>
    <w:rPr>
      <w:rFonts w:ascii="Cambria" w:hAnsi="Cambria"/>
      <w:sz w:val="20"/>
      <w:szCs w:val="20"/>
    </w:rPr>
  </w:style>
  <w:style w:type="paragraph" w:styleId="TOC9">
    <w:name w:val="toc 9"/>
    <w:basedOn w:val="Normal"/>
    <w:next w:val="Normal"/>
    <w:autoRedefine/>
    <w:uiPriority w:val="39"/>
    <w:semiHidden/>
    <w:unhideWhenUsed/>
    <w:rsid w:val="00860AB4"/>
    <w:pPr>
      <w:spacing w:after="0"/>
      <w:ind w:left="1760"/>
      <w:jc w:val="left"/>
    </w:pPr>
    <w:rPr>
      <w:rFonts w:ascii="Cambria" w:hAnsi="Cambria"/>
      <w:sz w:val="20"/>
      <w:szCs w:val="20"/>
    </w:rPr>
  </w:style>
  <w:style w:type="character" w:styleId="FollowedHyperlink">
    <w:name w:val="FollowedHyperlink"/>
    <w:uiPriority w:val="99"/>
    <w:semiHidden/>
    <w:unhideWhenUsed/>
    <w:rsid w:val="00A00673"/>
    <w:rPr>
      <w:color w:val="800080"/>
      <w:u w:val="single"/>
    </w:rPr>
  </w:style>
  <w:style w:type="paragraph" w:styleId="ListParagraph">
    <w:name w:val="List Paragraph"/>
    <w:basedOn w:val="Normal"/>
    <w:uiPriority w:val="34"/>
    <w:qFormat/>
    <w:rsid w:val="006F3741"/>
    <w:pPr>
      <w:spacing w:line="276" w:lineRule="auto"/>
      <w:ind w:left="720"/>
      <w:contextualSpacing/>
      <w:jc w:val="left"/>
    </w:pPr>
    <w:rPr>
      <w:lang w:val="en-IN"/>
    </w:rPr>
  </w:style>
</w:styles>
</file>

<file path=word/webSettings.xml><?xml version="1.0" encoding="utf-8"?>
<w:webSettings xmlns:r="http://schemas.openxmlformats.org/officeDocument/2006/relationships" xmlns:w="http://schemas.openxmlformats.org/wordprocessingml/2006/main">
  <w:divs>
    <w:div w:id="79790053">
      <w:bodyDiv w:val="1"/>
      <w:marLeft w:val="0"/>
      <w:marRight w:val="0"/>
      <w:marTop w:val="0"/>
      <w:marBottom w:val="0"/>
      <w:divBdr>
        <w:top w:val="none" w:sz="0" w:space="0" w:color="auto"/>
        <w:left w:val="none" w:sz="0" w:space="0" w:color="auto"/>
        <w:bottom w:val="none" w:sz="0" w:space="0" w:color="auto"/>
        <w:right w:val="none" w:sz="0" w:space="0" w:color="auto"/>
      </w:divBdr>
    </w:div>
    <w:div w:id="89595122">
      <w:bodyDiv w:val="1"/>
      <w:marLeft w:val="0"/>
      <w:marRight w:val="0"/>
      <w:marTop w:val="0"/>
      <w:marBottom w:val="0"/>
      <w:divBdr>
        <w:top w:val="none" w:sz="0" w:space="0" w:color="auto"/>
        <w:left w:val="none" w:sz="0" w:space="0" w:color="auto"/>
        <w:bottom w:val="none" w:sz="0" w:space="0" w:color="auto"/>
        <w:right w:val="none" w:sz="0" w:space="0" w:color="auto"/>
      </w:divBdr>
    </w:div>
    <w:div w:id="149950562">
      <w:bodyDiv w:val="1"/>
      <w:marLeft w:val="0"/>
      <w:marRight w:val="0"/>
      <w:marTop w:val="0"/>
      <w:marBottom w:val="0"/>
      <w:divBdr>
        <w:top w:val="none" w:sz="0" w:space="0" w:color="auto"/>
        <w:left w:val="none" w:sz="0" w:space="0" w:color="auto"/>
        <w:bottom w:val="none" w:sz="0" w:space="0" w:color="auto"/>
        <w:right w:val="none" w:sz="0" w:space="0" w:color="auto"/>
      </w:divBdr>
    </w:div>
    <w:div w:id="274295933">
      <w:bodyDiv w:val="1"/>
      <w:marLeft w:val="0"/>
      <w:marRight w:val="0"/>
      <w:marTop w:val="0"/>
      <w:marBottom w:val="0"/>
      <w:divBdr>
        <w:top w:val="none" w:sz="0" w:space="0" w:color="auto"/>
        <w:left w:val="none" w:sz="0" w:space="0" w:color="auto"/>
        <w:bottom w:val="none" w:sz="0" w:space="0" w:color="auto"/>
        <w:right w:val="none" w:sz="0" w:space="0" w:color="auto"/>
      </w:divBdr>
    </w:div>
    <w:div w:id="1045982065">
      <w:bodyDiv w:val="1"/>
      <w:marLeft w:val="0"/>
      <w:marRight w:val="0"/>
      <w:marTop w:val="0"/>
      <w:marBottom w:val="0"/>
      <w:divBdr>
        <w:top w:val="none" w:sz="0" w:space="0" w:color="auto"/>
        <w:left w:val="none" w:sz="0" w:space="0" w:color="auto"/>
        <w:bottom w:val="none" w:sz="0" w:space="0" w:color="auto"/>
        <w:right w:val="none" w:sz="0" w:space="0" w:color="auto"/>
      </w:divBdr>
    </w:div>
    <w:div w:id="1282761012">
      <w:bodyDiv w:val="1"/>
      <w:marLeft w:val="0"/>
      <w:marRight w:val="0"/>
      <w:marTop w:val="0"/>
      <w:marBottom w:val="0"/>
      <w:divBdr>
        <w:top w:val="none" w:sz="0" w:space="0" w:color="auto"/>
        <w:left w:val="none" w:sz="0" w:space="0" w:color="auto"/>
        <w:bottom w:val="none" w:sz="0" w:space="0" w:color="auto"/>
        <w:right w:val="none" w:sz="0" w:space="0" w:color="auto"/>
      </w:divBdr>
    </w:div>
    <w:div w:id="1361055954">
      <w:bodyDiv w:val="1"/>
      <w:marLeft w:val="0"/>
      <w:marRight w:val="0"/>
      <w:marTop w:val="0"/>
      <w:marBottom w:val="0"/>
      <w:divBdr>
        <w:top w:val="none" w:sz="0" w:space="0" w:color="auto"/>
        <w:left w:val="none" w:sz="0" w:space="0" w:color="auto"/>
        <w:bottom w:val="none" w:sz="0" w:space="0" w:color="auto"/>
        <w:right w:val="none" w:sz="0" w:space="0" w:color="auto"/>
      </w:divBdr>
    </w:div>
    <w:div w:id="2122608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vindra.babu2956@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Ravindra.babu295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A36D6-8F1D-4A29-A2C5-A167C92FE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lpstr>
    </vt:vector>
  </TitlesOfParts>
  <Company>home</Company>
  <LinksUpToDate>false</LinksUpToDate>
  <CharactersWithSpaces>5651</CharactersWithSpaces>
  <SharedDoc>false</SharedDoc>
  <HLinks>
    <vt:vector size="12" baseType="variant">
      <vt:variant>
        <vt:i4>2818117</vt:i4>
      </vt:variant>
      <vt:variant>
        <vt:i4>0</vt:i4>
      </vt:variant>
      <vt:variant>
        <vt:i4>0</vt:i4>
      </vt:variant>
      <vt:variant>
        <vt:i4>5</vt:i4>
      </vt:variant>
      <vt:variant>
        <vt:lpwstr>mailto:ravindra.babu2956@gmail.com</vt:lpwstr>
      </vt:variant>
      <vt:variant>
        <vt:lpwstr/>
      </vt:variant>
      <vt:variant>
        <vt:i4>2818117</vt:i4>
      </vt:variant>
      <vt:variant>
        <vt:i4>0</vt:i4>
      </vt:variant>
      <vt:variant>
        <vt:i4>0</vt:i4>
      </vt:variant>
      <vt:variant>
        <vt:i4>5</vt:i4>
      </vt:variant>
      <vt:variant>
        <vt:lpwstr>mailto:Ravindra.babu2956@gmail.com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eRavi</dc:creator>
  <cp:keywords/>
  <cp:lastModifiedBy>Windows User</cp:lastModifiedBy>
  <cp:revision>247</cp:revision>
  <cp:lastPrinted>2019-03-02T07:06:00Z</cp:lastPrinted>
  <dcterms:created xsi:type="dcterms:W3CDTF">2019-02-24T02:32:00Z</dcterms:created>
  <dcterms:modified xsi:type="dcterms:W3CDTF">2021-04-30T06:53:00Z</dcterms:modified>
</cp:coreProperties>
</file>